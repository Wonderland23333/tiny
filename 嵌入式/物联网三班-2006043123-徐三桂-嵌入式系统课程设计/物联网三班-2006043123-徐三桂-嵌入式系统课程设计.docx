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1F3C4F" w14:textId="77777777" w:rsidR="0045553B" w:rsidRPr="002F1F86" w:rsidRDefault="0045553B" w:rsidP="009705B8">
      <w:pPr>
        <w:spacing w:line="400" w:lineRule="exact"/>
        <w:jc w:val="center"/>
        <w:rPr>
          <w:rFonts w:ascii="仿宋_GB2312" w:eastAsia="仿宋_GB2312" w:hAnsi="宋体"/>
          <w:color w:val="0000FF"/>
          <w:szCs w:val="21"/>
        </w:rPr>
      </w:pPr>
    </w:p>
    <w:p w14:paraId="025966AA" w14:textId="77777777" w:rsidR="0045553B" w:rsidRPr="009D64D8" w:rsidRDefault="0045553B">
      <w:pPr>
        <w:spacing w:beforeLines="50" w:before="156" w:afterLines="20" w:after="62" w:line="360" w:lineRule="auto"/>
        <w:jc w:val="center"/>
        <w:rPr>
          <w:rFonts w:eastAsia="楷体_GB2312"/>
          <w:sz w:val="72"/>
          <w:szCs w:val="72"/>
        </w:rPr>
      </w:pPr>
      <w:r>
        <w:rPr>
          <w:rFonts w:eastAsia="楷体_GB2312" w:hint="eastAsia"/>
          <w:sz w:val="48"/>
        </w:rPr>
        <w:t xml:space="preserve">  </w:t>
      </w:r>
      <w:r w:rsidRPr="009D64D8">
        <w:rPr>
          <w:rFonts w:eastAsia="楷体_GB2312" w:hint="eastAsia"/>
          <w:sz w:val="72"/>
          <w:szCs w:val="72"/>
        </w:rPr>
        <w:t>成都</w:t>
      </w:r>
      <w:r w:rsidR="0004163B" w:rsidRPr="009D64D8">
        <w:rPr>
          <w:rFonts w:eastAsia="楷体_GB2312" w:hint="eastAsia"/>
          <w:sz w:val="72"/>
          <w:szCs w:val="72"/>
        </w:rPr>
        <w:t>工业学院</w:t>
      </w:r>
    </w:p>
    <w:p w14:paraId="3AC43192" w14:textId="77777777" w:rsidR="0045553B" w:rsidRPr="0004163B" w:rsidRDefault="0045553B">
      <w:pPr>
        <w:spacing w:beforeLines="50" w:before="156" w:afterLines="20" w:after="62" w:line="360" w:lineRule="auto"/>
        <w:jc w:val="center"/>
        <w:rPr>
          <w:rFonts w:eastAsia="楷体_GB2312"/>
          <w:sz w:val="44"/>
          <w:szCs w:val="44"/>
        </w:rPr>
      </w:pPr>
    </w:p>
    <w:p w14:paraId="13AE6F28" w14:textId="77777777" w:rsidR="0045553B" w:rsidRDefault="003B3809">
      <w:pPr>
        <w:pStyle w:val="aa"/>
        <w:spacing w:line="360" w:lineRule="auto"/>
        <w:ind w:rightChars="-301" w:right="-632"/>
        <w:rPr>
          <w:rFonts w:ascii="隶书" w:eastAsia="隶书"/>
          <w:sz w:val="96"/>
        </w:rPr>
      </w:pPr>
      <w:r>
        <w:rPr>
          <w:rFonts w:ascii="宋体" w:eastAsia="宋体" w:hAnsi="宋体" w:hint="eastAsia"/>
          <w:b/>
          <w:bCs/>
          <w:sz w:val="96"/>
        </w:rPr>
        <w:t>课程设计</w:t>
      </w:r>
      <w:r w:rsidR="0045553B">
        <w:rPr>
          <w:rFonts w:ascii="宋体" w:eastAsia="宋体" w:hAnsi="宋体" w:hint="eastAsia"/>
          <w:b/>
          <w:bCs/>
          <w:sz w:val="96"/>
        </w:rPr>
        <w:t>报告</w:t>
      </w:r>
    </w:p>
    <w:p w14:paraId="25EB1618" w14:textId="77777777" w:rsidR="0045553B" w:rsidRPr="0004163B" w:rsidRDefault="0045553B">
      <w:pPr>
        <w:spacing w:line="600" w:lineRule="exact"/>
        <w:jc w:val="center"/>
        <w:rPr>
          <w:szCs w:val="21"/>
        </w:rPr>
      </w:pPr>
    </w:p>
    <w:p w14:paraId="46BB51E9" w14:textId="77777777" w:rsidR="0045553B" w:rsidRPr="0004163B" w:rsidRDefault="0045553B">
      <w:pPr>
        <w:spacing w:line="600" w:lineRule="exact"/>
        <w:jc w:val="center"/>
        <w:rPr>
          <w:szCs w:val="21"/>
        </w:rPr>
      </w:pPr>
    </w:p>
    <w:p w14:paraId="1B424485" w14:textId="77777777" w:rsidR="0045553B" w:rsidRPr="0004163B" w:rsidRDefault="0045553B">
      <w:pPr>
        <w:spacing w:line="600" w:lineRule="exact"/>
        <w:jc w:val="center"/>
        <w:rPr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74"/>
        <w:gridCol w:w="5035"/>
      </w:tblGrid>
      <w:tr w:rsidR="0045553B" w14:paraId="740CA686" w14:textId="77777777">
        <w:trPr>
          <w:trHeight w:val="877"/>
          <w:jc w:val="center"/>
        </w:trPr>
        <w:tc>
          <w:tcPr>
            <w:tcW w:w="2074" w:type="dxa"/>
            <w:vAlign w:val="bottom"/>
          </w:tcPr>
          <w:p w14:paraId="584B52DE" w14:textId="77777777" w:rsidR="0045553B" w:rsidRDefault="0045553B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课程名称</w:t>
            </w:r>
          </w:p>
        </w:tc>
        <w:tc>
          <w:tcPr>
            <w:tcW w:w="5035" w:type="dxa"/>
            <w:tcBorders>
              <w:bottom w:val="single" w:sz="6" w:space="0" w:color="auto"/>
            </w:tcBorders>
            <w:vAlign w:val="bottom"/>
          </w:tcPr>
          <w:p w14:paraId="5CB70376" w14:textId="77777777" w:rsidR="0045553B" w:rsidRDefault="00DC1BB8" w:rsidP="00F81485">
            <w:pPr>
              <w:spacing w:line="600" w:lineRule="exact"/>
              <w:jc w:val="center"/>
              <w:rPr>
                <w:sz w:val="44"/>
              </w:rPr>
            </w:pPr>
            <w:r w:rsidRPr="00DC1BB8">
              <w:rPr>
                <w:rFonts w:hint="eastAsia"/>
                <w:sz w:val="32"/>
                <w:szCs w:val="20"/>
              </w:rPr>
              <w:t>嵌入式系统设计与开发课程设计</w:t>
            </w:r>
          </w:p>
        </w:tc>
      </w:tr>
      <w:tr w:rsidR="0045553B" w14:paraId="41842475" w14:textId="77777777">
        <w:trPr>
          <w:trHeight w:val="887"/>
          <w:jc w:val="center"/>
        </w:trPr>
        <w:tc>
          <w:tcPr>
            <w:tcW w:w="2074" w:type="dxa"/>
            <w:vAlign w:val="bottom"/>
          </w:tcPr>
          <w:p w14:paraId="245D48A9" w14:textId="77777777" w:rsidR="0045553B" w:rsidRDefault="000174B2" w:rsidP="000174B2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项目名称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29B9371D" w14:textId="77777777" w:rsidR="0045553B" w:rsidRDefault="0045553B">
            <w:pPr>
              <w:spacing w:line="600" w:lineRule="exact"/>
              <w:jc w:val="center"/>
              <w:rPr>
                <w:sz w:val="44"/>
              </w:rPr>
            </w:pPr>
          </w:p>
        </w:tc>
      </w:tr>
      <w:tr w:rsidR="0045553B" w14:paraId="3EDBD659" w14:textId="77777777">
        <w:trPr>
          <w:trHeight w:val="887"/>
          <w:jc w:val="center"/>
        </w:trPr>
        <w:tc>
          <w:tcPr>
            <w:tcW w:w="2074" w:type="dxa"/>
            <w:vAlign w:val="bottom"/>
          </w:tcPr>
          <w:p w14:paraId="05777CF1" w14:textId="77777777" w:rsidR="0045553B" w:rsidRDefault="0045553B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姓    名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5400D442" w14:textId="77777777" w:rsidR="0045553B" w:rsidRDefault="0045553B">
            <w:pPr>
              <w:spacing w:line="600" w:lineRule="exact"/>
              <w:jc w:val="center"/>
              <w:rPr>
                <w:sz w:val="44"/>
              </w:rPr>
            </w:pPr>
          </w:p>
        </w:tc>
      </w:tr>
      <w:tr w:rsidR="0045553B" w14:paraId="52D4243D" w14:textId="77777777">
        <w:trPr>
          <w:trHeight w:val="887"/>
          <w:jc w:val="center"/>
        </w:trPr>
        <w:tc>
          <w:tcPr>
            <w:tcW w:w="2074" w:type="dxa"/>
            <w:vAlign w:val="bottom"/>
          </w:tcPr>
          <w:p w14:paraId="12BADD2A" w14:textId="77777777" w:rsidR="0045553B" w:rsidRDefault="0045553B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班    级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25C35D04" w14:textId="0CF24CAC" w:rsidR="0045553B" w:rsidRDefault="006C47C3" w:rsidP="004F34C6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32"/>
                <w:szCs w:val="20"/>
              </w:rPr>
              <w:t>xx</w:t>
            </w:r>
            <w:proofErr w:type="gramStart"/>
            <w:r w:rsidR="004F34C6" w:rsidRPr="00516AD0">
              <w:rPr>
                <w:rFonts w:hint="eastAsia"/>
                <w:sz w:val="32"/>
                <w:szCs w:val="20"/>
              </w:rPr>
              <w:t>级</w:t>
            </w:r>
            <w:r w:rsidR="00FB23C1">
              <w:rPr>
                <w:rFonts w:hint="eastAsia"/>
                <w:sz w:val="32"/>
                <w:szCs w:val="20"/>
              </w:rPr>
              <w:t>物联网</w:t>
            </w:r>
            <w:proofErr w:type="gramEnd"/>
            <w:r w:rsidR="00FB23C1">
              <w:rPr>
                <w:rFonts w:hint="eastAsia"/>
                <w:sz w:val="32"/>
                <w:szCs w:val="20"/>
              </w:rPr>
              <w:t>工程</w:t>
            </w:r>
            <w:r w:rsidR="004F34C6" w:rsidRPr="00516AD0">
              <w:rPr>
                <w:rFonts w:hint="eastAsia"/>
                <w:sz w:val="32"/>
                <w:szCs w:val="20"/>
              </w:rPr>
              <w:t>专业</w:t>
            </w:r>
            <w:r w:rsidR="003B3809" w:rsidRPr="00516AD0">
              <w:rPr>
                <w:rFonts w:hint="eastAsia"/>
                <w:sz w:val="32"/>
                <w:szCs w:val="20"/>
              </w:rPr>
              <w:t>X</w:t>
            </w:r>
            <w:r w:rsidR="003B3809" w:rsidRPr="00516AD0">
              <w:rPr>
                <w:rFonts w:hint="eastAsia"/>
                <w:sz w:val="32"/>
                <w:szCs w:val="20"/>
              </w:rPr>
              <w:t>班</w:t>
            </w:r>
          </w:p>
        </w:tc>
      </w:tr>
      <w:tr w:rsidR="0045553B" w14:paraId="568D6FFA" w14:textId="77777777">
        <w:trPr>
          <w:trHeight w:val="887"/>
          <w:jc w:val="center"/>
        </w:trPr>
        <w:tc>
          <w:tcPr>
            <w:tcW w:w="2074" w:type="dxa"/>
            <w:vAlign w:val="bottom"/>
          </w:tcPr>
          <w:p w14:paraId="2F7F246F" w14:textId="77777777" w:rsidR="0045553B" w:rsidRDefault="0045553B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学    号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3BA57BDC" w14:textId="77777777" w:rsidR="0045553B" w:rsidRDefault="004F34C6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10</w:t>
            </w:r>
            <w:r>
              <w:rPr>
                <w:rFonts w:hint="eastAsia"/>
                <w:sz w:val="44"/>
              </w:rPr>
              <w:t>位数字</w:t>
            </w:r>
          </w:p>
        </w:tc>
      </w:tr>
      <w:tr w:rsidR="0045553B" w14:paraId="757BE9FC" w14:textId="77777777">
        <w:trPr>
          <w:trHeight w:val="887"/>
          <w:jc w:val="center"/>
        </w:trPr>
        <w:tc>
          <w:tcPr>
            <w:tcW w:w="2074" w:type="dxa"/>
            <w:vAlign w:val="bottom"/>
          </w:tcPr>
          <w:p w14:paraId="0B0DA77C" w14:textId="77777777" w:rsidR="0045553B" w:rsidRDefault="0045553B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指导教师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25DEF579" w14:textId="77777777" w:rsidR="0045553B" w:rsidRDefault="008775FF">
            <w:pPr>
              <w:spacing w:line="600" w:lineRule="exact"/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冯海波</w:t>
            </w:r>
            <w:r w:rsidR="006C2710">
              <w:rPr>
                <w:rFonts w:eastAsia="楷体_GB2312" w:hint="eastAsia"/>
                <w:sz w:val="44"/>
              </w:rPr>
              <w:t>老师</w:t>
            </w:r>
          </w:p>
        </w:tc>
      </w:tr>
      <w:tr w:rsidR="0045553B" w14:paraId="2F6CC890" w14:textId="77777777">
        <w:trPr>
          <w:trHeight w:val="898"/>
          <w:jc w:val="center"/>
        </w:trPr>
        <w:tc>
          <w:tcPr>
            <w:tcW w:w="2074" w:type="dxa"/>
            <w:vAlign w:val="bottom"/>
          </w:tcPr>
          <w:p w14:paraId="2DCC703E" w14:textId="77777777" w:rsidR="0045553B" w:rsidRDefault="0045553B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设计时间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6FAD291" w14:textId="77777777" w:rsidR="0045553B" w:rsidRPr="0004163B" w:rsidRDefault="008775FF" w:rsidP="006C47C3">
            <w:pPr>
              <w:spacing w:line="600" w:lineRule="exact"/>
              <w:jc w:val="center"/>
              <w:rPr>
                <w:sz w:val="24"/>
              </w:rPr>
            </w:pPr>
            <w:r>
              <w:rPr>
                <w:rFonts w:eastAsia="楷体_GB2312"/>
                <w:sz w:val="24"/>
              </w:rPr>
              <w:t>20</w:t>
            </w:r>
            <w:r w:rsidR="006451C7">
              <w:rPr>
                <w:rFonts w:eastAsia="楷体_GB2312" w:hint="eastAsia"/>
                <w:sz w:val="24"/>
              </w:rPr>
              <w:t>2</w:t>
            </w:r>
            <w:r w:rsidR="006C47C3">
              <w:rPr>
                <w:rFonts w:eastAsia="楷体_GB2312" w:hint="eastAsia"/>
                <w:sz w:val="24"/>
              </w:rPr>
              <w:t>x</w:t>
            </w:r>
            <w:r w:rsidR="0045553B" w:rsidRPr="0004163B">
              <w:rPr>
                <w:rFonts w:eastAsia="楷体_GB2312" w:hint="eastAsia"/>
                <w:sz w:val="24"/>
              </w:rPr>
              <w:t>年</w:t>
            </w:r>
            <w:r w:rsidR="006C47C3">
              <w:rPr>
                <w:rFonts w:eastAsia="楷体_GB2312"/>
                <w:sz w:val="24"/>
              </w:rPr>
              <w:t>xx</w:t>
            </w:r>
            <w:r w:rsidR="0045553B" w:rsidRPr="0004163B">
              <w:rPr>
                <w:rFonts w:eastAsia="楷体_GB2312" w:hint="eastAsia"/>
                <w:sz w:val="24"/>
              </w:rPr>
              <w:t>月</w:t>
            </w:r>
            <w:r w:rsidR="006C47C3">
              <w:rPr>
                <w:rFonts w:eastAsia="楷体_GB2312"/>
                <w:sz w:val="24"/>
              </w:rPr>
              <w:t>xx</w:t>
            </w:r>
            <w:r w:rsidR="0045553B" w:rsidRPr="0004163B">
              <w:rPr>
                <w:rFonts w:eastAsia="楷体_GB2312" w:hint="eastAsia"/>
                <w:sz w:val="24"/>
              </w:rPr>
              <w:t>日</w:t>
            </w:r>
            <w:r w:rsidR="0045553B" w:rsidRPr="0004163B">
              <w:rPr>
                <w:rFonts w:eastAsia="楷体_GB2312" w:hint="eastAsia"/>
                <w:sz w:val="24"/>
              </w:rPr>
              <w:t xml:space="preserve"> </w:t>
            </w:r>
            <w:r w:rsidR="0045553B" w:rsidRPr="0004163B">
              <w:rPr>
                <w:rFonts w:eastAsia="楷体_GB2312" w:hint="eastAsia"/>
                <w:sz w:val="24"/>
              </w:rPr>
              <w:t>至</w:t>
            </w:r>
            <w:r w:rsidR="0045553B" w:rsidRPr="0004163B"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>20</w:t>
            </w:r>
            <w:r w:rsidR="00ED0CD7">
              <w:rPr>
                <w:rFonts w:eastAsia="楷体_GB2312" w:hint="eastAsia"/>
                <w:sz w:val="24"/>
              </w:rPr>
              <w:t>2</w:t>
            </w:r>
            <w:r w:rsidR="006C47C3">
              <w:rPr>
                <w:rFonts w:eastAsia="楷体_GB2312"/>
                <w:sz w:val="24"/>
              </w:rPr>
              <w:t>x</w:t>
            </w:r>
            <w:r w:rsidR="0045553B" w:rsidRPr="0004163B">
              <w:rPr>
                <w:rFonts w:eastAsia="楷体_GB2312" w:hint="eastAsia"/>
                <w:sz w:val="24"/>
              </w:rPr>
              <w:t>年</w:t>
            </w:r>
            <w:r w:rsidR="006C47C3">
              <w:rPr>
                <w:rFonts w:eastAsia="楷体_GB2312"/>
                <w:sz w:val="24"/>
              </w:rPr>
              <w:t>xx</w:t>
            </w:r>
            <w:r w:rsidR="0045553B" w:rsidRPr="0004163B">
              <w:rPr>
                <w:rFonts w:eastAsia="楷体_GB2312" w:hint="eastAsia"/>
                <w:sz w:val="24"/>
              </w:rPr>
              <w:t>月</w:t>
            </w:r>
            <w:r w:rsidR="006C47C3">
              <w:rPr>
                <w:rFonts w:eastAsia="楷体_GB2312"/>
                <w:sz w:val="24"/>
              </w:rPr>
              <w:t>xx</w:t>
            </w:r>
            <w:r w:rsidR="0045553B" w:rsidRPr="0004163B">
              <w:rPr>
                <w:rFonts w:eastAsia="楷体_GB2312" w:hint="eastAsia"/>
                <w:sz w:val="24"/>
              </w:rPr>
              <w:t>日</w:t>
            </w:r>
          </w:p>
        </w:tc>
      </w:tr>
    </w:tbl>
    <w:p w14:paraId="7B570584" w14:textId="77777777" w:rsidR="0045553B" w:rsidRDefault="0045553B">
      <w:pPr>
        <w:spacing w:line="360" w:lineRule="auto"/>
        <w:ind w:firstLineChars="300" w:firstLine="720"/>
        <w:rPr>
          <w:sz w:val="24"/>
        </w:rPr>
      </w:pPr>
    </w:p>
    <w:p w14:paraId="547B848D" w14:textId="77777777" w:rsidR="0045553B" w:rsidRDefault="0045553B">
      <w:pPr>
        <w:spacing w:line="360" w:lineRule="auto"/>
        <w:ind w:firstLineChars="300" w:firstLine="720"/>
        <w:rPr>
          <w:sz w:val="24"/>
        </w:rPr>
      </w:pPr>
    </w:p>
    <w:p w14:paraId="2198E8C5" w14:textId="77777777" w:rsidR="0045553B" w:rsidRDefault="00D006DD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计算机工程学院</w:t>
      </w:r>
    </w:p>
    <w:p w14:paraId="0226955A" w14:textId="77777777" w:rsidR="0045553B" w:rsidRDefault="0045553B">
      <w:pPr>
        <w:spacing w:line="360" w:lineRule="auto"/>
        <w:jc w:val="center"/>
        <w:rPr>
          <w:sz w:val="24"/>
        </w:rPr>
        <w:sectPr w:rsidR="0045553B">
          <w:pgSz w:w="11907" w:h="16840"/>
          <w:pgMar w:top="1134" w:right="851" w:bottom="1558" w:left="1134" w:header="851" w:footer="992" w:gutter="170"/>
          <w:pgNumType w:start="1"/>
          <w:cols w:space="720"/>
          <w:docGrid w:type="lines" w:linePitch="312"/>
        </w:sectPr>
      </w:pPr>
    </w:p>
    <w:p w14:paraId="1D3C51A0" w14:textId="77777777" w:rsidR="0045553B" w:rsidRDefault="0045553B">
      <w:pPr>
        <w:spacing w:line="360" w:lineRule="auto"/>
        <w:jc w:val="center"/>
        <w:rPr>
          <w:sz w:val="24"/>
        </w:rPr>
      </w:pPr>
      <w:r>
        <w:rPr>
          <w:rFonts w:hint="eastAsia"/>
          <w:sz w:val="52"/>
        </w:rPr>
        <w:lastRenderedPageBreak/>
        <w:t>目</w:t>
      </w:r>
      <w:r>
        <w:rPr>
          <w:rFonts w:hint="eastAsia"/>
          <w:sz w:val="52"/>
        </w:rPr>
        <w:t xml:space="preserve">   </w:t>
      </w:r>
      <w:r>
        <w:rPr>
          <w:rFonts w:hint="eastAsia"/>
          <w:sz w:val="52"/>
        </w:rPr>
        <w:t>录</w:t>
      </w:r>
    </w:p>
    <w:p w14:paraId="2E1415E2" w14:textId="77777777" w:rsidR="0045553B" w:rsidRDefault="0045553B">
      <w:pPr>
        <w:spacing w:line="360" w:lineRule="auto"/>
        <w:ind w:firstLineChars="300" w:firstLine="720"/>
        <w:rPr>
          <w:sz w:val="24"/>
        </w:rPr>
      </w:pPr>
    </w:p>
    <w:p w14:paraId="539856C4" w14:textId="77777777" w:rsidR="001A4674" w:rsidRDefault="0045553B">
      <w:pPr>
        <w:pStyle w:val="TOC1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TOC \o "1-3" \h  \u </w:instrText>
      </w:r>
      <w:r>
        <w:rPr>
          <w:rFonts w:hint="eastAsia"/>
          <w:sz w:val="24"/>
        </w:rPr>
        <w:fldChar w:fldCharType="separate"/>
      </w:r>
      <w:hyperlink w:anchor="_Toc501464633" w:history="1">
        <w:r w:rsidR="001A4674" w:rsidRPr="0098097A">
          <w:rPr>
            <w:rStyle w:val="ac"/>
            <w:noProof/>
          </w:rPr>
          <w:t>一、</w:t>
        </w:r>
        <w:r w:rsidR="001A46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A4674" w:rsidRPr="0098097A">
          <w:rPr>
            <w:rStyle w:val="ac"/>
            <w:noProof/>
          </w:rPr>
          <w:t>项目要求</w:t>
        </w:r>
        <w:r w:rsidR="001A4674">
          <w:rPr>
            <w:noProof/>
          </w:rPr>
          <w:tab/>
        </w:r>
        <w:r w:rsidR="001A4674">
          <w:rPr>
            <w:noProof/>
          </w:rPr>
          <w:fldChar w:fldCharType="begin"/>
        </w:r>
        <w:r w:rsidR="001A4674">
          <w:rPr>
            <w:noProof/>
          </w:rPr>
          <w:instrText xml:space="preserve"> PAGEREF _Toc501464633 \h </w:instrText>
        </w:r>
        <w:r w:rsidR="001A4674">
          <w:rPr>
            <w:noProof/>
          </w:rPr>
        </w:r>
        <w:r w:rsidR="001A4674">
          <w:rPr>
            <w:noProof/>
          </w:rPr>
          <w:fldChar w:fldCharType="separate"/>
        </w:r>
        <w:r w:rsidR="002816B6">
          <w:rPr>
            <w:noProof/>
          </w:rPr>
          <w:t>1</w:t>
        </w:r>
        <w:r w:rsidR="001A4674">
          <w:rPr>
            <w:noProof/>
          </w:rPr>
          <w:fldChar w:fldCharType="end"/>
        </w:r>
      </w:hyperlink>
    </w:p>
    <w:p w14:paraId="16458AFA" w14:textId="77777777" w:rsidR="001A4674" w:rsidRDefault="00000000">
      <w:pPr>
        <w:pStyle w:val="TOC1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464634" w:history="1">
        <w:r w:rsidR="001A4674" w:rsidRPr="0098097A">
          <w:rPr>
            <w:rStyle w:val="ac"/>
            <w:noProof/>
          </w:rPr>
          <w:t>二、</w:t>
        </w:r>
        <w:r w:rsidR="001A46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A4674" w:rsidRPr="0098097A">
          <w:rPr>
            <w:rStyle w:val="ac"/>
            <w:noProof/>
          </w:rPr>
          <w:t>项目开发环境</w:t>
        </w:r>
        <w:r w:rsidR="001A4674">
          <w:rPr>
            <w:noProof/>
          </w:rPr>
          <w:tab/>
        </w:r>
        <w:r w:rsidR="001A4674">
          <w:rPr>
            <w:noProof/>
          </w:rPr>
          <w:fldChar w:fldCharType="begin"/>
        </w:r>
        <w:r w:rsidR="001A4674">
          <w:rPr>
            <w:noProof/>
          </w:rPr>
          <w:instrText xml:space="preserve"> PAGEREF _Toc501464634 \h </w:instrText>
        </w:r>
        <w:r w:rsidR="001A4674">
          <w:rPr>
            <w:noProof/>
          </w:rPr>
        </w:r>
        <w:r w:rsidR="001A4674">
          <w:rPr>
            <w:noProof/>
          </w:rPr>
          <w:fldChar w:fldCharType="separate"/>
        </w:r>
        <w:r w:rsidR="002816B6">
          <w:rPr>
            <w:noProof/>
          </w:rPr>
          <w:t>1</w:t>
        </w:r>
        <w:r w:rsidR="001A4674">
          <w:rPr>
            <w:noProof/>
          </w:rPr>
          <w:fldChar w:fldCharType="end"/>
        </w:r>
      </w:hyperlink>
    </w:p>
    <w:p w14:paraId="04F15045" w14:textId="77777777" w:rsidR="001A4674" w:rsidRDefault="00000000">
      <w:pPr>
        <w:pStyle w:val="TOC1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464635" w:history="1">
        <w:r w:rsidR="001A4674" w:rsidRPr="0098097A">
          <w:rPr>
            <w:rStyle w:val="ac"/>
            <w:noProof/>
          </w:rPr>
          <w:t>三、</w:t>
        </w:r>
        <w:r w:rsidR="001A46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A4674" w:rsidRPr="0098097A">
          <w:rPr>
            <w:rStyle w:val="ac"/>
            <w:noProof/>
          </w:rPr>
          <w:t>项目分析</w:t>
        </w:r>
        <w:r w:rsidR="001A4674">
          <w:rPr>
            <w:noProof/>
          </w:rPr>
          <w:tab/>
        </w:r>
        <w:r w:rsidR="001A4674">
          <w:rPr>
            <w:noProof/>
          </w:rPr>
          <w:fldChar w:fldCharType="begin"/>
        </w:r>
        <w:r w:rsidR="001A4674">
          <w:rPr>
            <w:noProof/>
          </w:rPr>
          <w:instrText xml:space="preserve"> PAGEREF _Toc501464635 \h </w:instrText>
        </w:r>
        <w:r w:rsidR="001A4674">
          <w:rPr>
            <w:noProof/>
          </w:rPr>
        </w:r>
        <w:r w:rsidR="001A4674">
          <w:rPr>
            <w:noProof/>
          </w:rPr>
          <w:fldChar w:fldCharType="separate"/>
        </w:r>
        <w:r w:rsidR="002816B6">
          <w:rPr>
            <w:noProof/>
          </w:rPr>
          <w:t>1</w:t>
        </w:r>
        <w:r w:rsidR="001A4674">
          <w:rPr>
            <w:noProof/>
          </w:rPr>
          <w:fldChar w:fldCharType="end"/>
        </w:r>
      </w:hyperlink>
    </w:p>
    <w:p w14:paraId="38A12A6D" w14:textId="77777777" w:rsidR="001A4674" w:rsidRDefault="00000000">
      <w:pPr>
        <w:pStyle w:val="TOC1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464636" w:history="1">
        <w:r w:rsidR="001A4674" w:rsidRPr="0098097A">
          <w:rPr>
            <w:rStyle w:val="ac"/>
            <w:noProof/>
          </w:rPr>
          <w:t>四、</w:t>
        </w:r>
        <w:r w:rsidR="001A46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A4674" w:rsidRPr="0098097A">
          <w:rPr>
            <w:rStyle w:val="ac"/>
            <w:noProof/>
          </w:rPr>
          <w:t>设计与实现</w:t>
        </w:r>
        <w:r w:rsidR="001A4674">
          <w:rPr>
            <w:noProof/>
          </w:rPr>
          <w:tab/>
        </w:r>
        <w:r w:rsidR="001A4674">
          <w:rPr>
            <w:noProof/>
          </w:rPr>
          <w:fldChar w:fldCharType="begin"/>
        </w:r>
        <w:r w:rsidR="001A4674">
          <w:rPr>
            <w:noProof/>
          </w:rPr>
          <w:instrText xml:space="preserve"> PAGEREF _Toc501464636 \h </w:instrText>
        </w:r>
        <w:r w:rsidR="001A4674">
          <w:rPr>
            <w:noProof/>
          </w:rPr>
        </w:r>
        <w:r w:rsidR="001A4674">
          <w:rPr>
            <w:noProof/>
          </w:rPr>
          <w:fldChar w:fldCharType="separate"/>
        </w:r>
        <w:r w:rsidR="002816B6">
          <w:rPr>
            <w:noProof/>
          </w:rPr>
          <w:t>1</w:t>
        </w:r>
        <w:r w:rsidR="001A4674">
          <w:rPr>
            <w:noProof/>
          </w:rPr>
          <w:fldChar w:fldCharType="end"/>
        </w:r>
      </w:hyperlink>
    </w:p>
    <w:p w14:paraId="19E57CC1" w14:textId="77777777" w:rsidR="001A4674" w:rsidRDefault="00000000">
      <w:pPr>
        <w:pStyle w:val="TOC1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464637" w:history="1">
        <w:r w:rsidR="001A4674" w:rsidRPr="0098097A">
          <w:rPr>
            <w:rStyle w:val="ac"/>
            <w:noProof/>
          </w:rPr>
          <w:t>五、</w:t>
        </w:r>
        <w:r w:rsidR="001A46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A4674" w:rsidRPr="0098097A">
          <w:rPr>
            <w:rStyle w:val="ac"/>
            <w:noProof/>
          </w:rPr>
          <w:t>总结</w:t>
        </w:r>
        <w:r w:rsidR="001A4674">
          <w:rPr>
            <w:noProof/>
          </w:rPr>
          <w:tab/>
        </w:r>
        <w:r w:rsidR="001A4674">
          <w:rPr>
            <w:noProof/>
          </w:rPr>
          <w:fldChar w:fldCharType="begin"/>
        </w:r>
        <w:r w:rsidR="001A4674">
          <w:rPr>
            <w:noProof/>
          </w:rPr>
          <w:instrText xml:space="preserve"> PAGEREF _Toc501464637 \h </w:instrText>
        </w:r>
        <w:r w:rsidR="001A4674">
          <w:rPr>
            <w:noProof/>
          </w:rPr>
        </w:r>
        <w:r w:rsidR="001A4674">
          <w:rPr>
            <w:noProof/>
          </w:rPr>
          <w:fldChar w:fldCharType="separate"/>
        </w:r>
        <w:r w:rsidR="002816B6">
          <w:rPr>
            <w:noProof/>
          </w:rPr>
          <w:t>5</w:t>
        </w:r>
        <w:r w:rsidR="001A4674">
          <w:rPr>
            <w:noProof/>
          </w:rPr>
          <w:fldChar w:fldCharType="end"/>
        </w:r>
      </w:hyperlink>
    </w:p>
    <w:p w14:paraId="13EFB3D6" w14:textId="77777777" w:rsidR="001A4674" w:rsidRDefault="00000000">
      <w:pPr>
        <w:pStyle w:val="TOC1"/>
        <w:tabs>
          <w:tab w:val="left" w:pos="840"/>
          <w:tab w:val="right" w:leader="dot" w:pos="974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464638" w:history="1">
        <w:r w:rsidR="001A4674" w:rsidRPr="0098097A">
          <w:rPr>
            <w:rStyle w:val="ac"/>
            <w:noProof/>
          </w:rPr>
          <w:t>六、</w:t>
        </w:r>
        <w:r w:rsidR="001A467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A4674" w:rsidRPr="0098097A">
          <w:rPr>
            <w:rStyle w:val="ac"/>
            <w:noProof/>
          </w:rPr>
          <w:t>参考文献</w:t>
        </w:r>
        <w:r w:rsidR="001A4674">
          <w:rPr>
            <w:noProof/>
          </w:rPr>
          <w:tab/>
        </w:r>
        <w:r w:rsidR="001A4674">
          <w:rPr>
            <w:noProof/>
          </w:rPr>
          <w:fldChar w:fldCharType="begin"/>
        </w:r>
        <w:r w:rsidR="001A4674">
          <w:rPr>
            <w:noProof/>
          </w:rPr>
          <w:instrText xml:space="preserve"> PAGEREF _Toc501464638 \h </w:instrText>
        </w:r>
        <w:r w:rsidR="001A4674">
          <w:rPr>
            <w:noProof/>
          </w:rPr>
        </w:r>
        <w:r w:rsidR="001A4674">
          <w:rPr>
            <w:noProof/>
          </w:rPr>
          <w:fldChar w:fldCharType="separate"/>
        </w:r>
        <w:r w:rsidR="002816B6">
          <w:rPr>
            <w:noProof/>
          </w:rPr>
          <w:t>5</w:t>
        </w:r>
        <w:r w:rsidR="001A4674">
          <w:rPr>
            <w:noProof/>
          </w:rPr>
          <w:fldChar w:fldCharType="end"/>
        </w:r>
      </w:hyperlink>
    </w:p>
    <w:p w14:paraId="6DD2C34D" w14:textId="77777777" w:rsidR="001A4674" w:rsidRDefault="00000000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1464639" w:history="1">
        <w:r w:rsidR="001A4674" w:rsidRPr="0098097A">
          <w:rPr>
            <w:rStyle w:val="ac"/>
            <w:noProof/>
          </w:rPr>
          <w:t>附录：项目分工说明</w:t>
        </w:r>
        <w:r w:rsidR="001A4674">
          <w:rPr>
            <w:noProof/>
          </w:rPr>
          <w:tab/>
        </w:r>
        <w:r w:rsidR="001A4674">
          <w:rPr>
            <w:noProof/>
          </w:rPr>
          <w:fldChar w:fldCharType="begin"/>
        </w:r>
        <w:r w:rsidR="001A4674">
          <w:rPr>
            <w:noProof/>
          </w:rPr>
          <w:instrText xml:space="preserve"> PAGEREF _Toc501464639 \h </w:instrText>
        </w:r>
        <w:r w:rsidR="001A4674">
          <w:rPr>
            <w:noProof/>
          </w:rPr>
        </w:r>
        <w:r w:rsidR="001A4674">
          <w:rPr>
            <w:noProof/>
          </w:rPr>
          <w:fldChar w:fldCharType="separate"/>
        </w:r>
        <w:r w:rsidR="002816B6">
          <w:rPr>
            <w:noProof/>
          </w:rPr>
          <w:t>5</w:t>
        </w:r>
        <w:r w:rsidR="001A4674">
          <w:rPr>
            <w:noProof/>
          </w:rPr>
          <w:fldChar w:fldCharType="end"/>
        </w:r>
      </w:hyperlink>
    </w:p>
    <w:p w14:paraId="499B4168" w14:textId="77777777" w:rsidR="0045553B" w:rsidRDefault="0045553B" w:rsidP="00433C65">
      <w:pPr>
        <w:spacing w:line="360" w:lineRule="auto"/>
        <w:ind w:firstLineChars="300" w:firstLine="630"/>
        <w:rPr>
          <w:sz w:val="24"/>
        </w:rPr>
        <w:sectPr w:rsidR="0045553B">
          <w:pgSz w:w="11907" w:h="16840"/>
          <w:pgMar w:top="1134" w:right="851" w:bottom="1558" w:left="1134" w:header="851" w:footer="992" w:gutter="170"/>
          <w:pgNumType w:start="1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42903ED" w14:textId="77777777" w:rsidR="0045553B" w:rsidRDefault="00566EFB" w:rsidP="007D7158">
      <w:pPr>
        <w:pStyle w:val="1"/>
        <w:numPr>
          <w:ilvl w:val="0"/>
          <w:numId w:val="12"/>
        </w:numPr>
      </w:pPr>
      <w:bookmarkStart w:id="0" w:name="_Toc501464633"/>
      <w:r>
        <w:rPr>
          <w:rFonts w:hint="eastAsia"/>
          <w:lang w:eastAsia="zh-CN"/>
        </w:rPr>
        <w:lastRenderedPageBreak/>
        <w:t>项目</w:t>
      </w:r>
      <w:proofErr w:type="spellStart"/>
      <w:r w:rsidR="0045553B">
        <w:rPr>
          <w:rFonts w:hint="eastAsia"/>
        </w:rPr>
        <w:t>要求</w:t>
      </w:r>
      <w:bookmarkEnd w:id="0"/>
      <w:proofErr w:type="spellEnd"/>
    </w:p>
    <w:p w14:paraId="14889070" w14:textId="77777777" w:rsidR="00EE7CC2" w:rsidRPr="003F0FE8" w:rsidRDefault="00E84A5C" w:rsidP="007F754C">
      <w:pPr>
        <w:ind w:firstLineChars="200" w:firstLine="480"/>
        <w:rPr>
          <w:color w:val="FF0000"/>
          <w:sz w:val="24"/>
        </w:rPr>
      </w:pPr>
      <w:r w:rsidRPr="003F0FE8">
        <w:rPr>
          <w:rFonts w:hint="eastAsia"/>
          <w:color w:val="FF0000"/>
          <w:sz w:val="24"/>
        </w:rPr>
        <w:t>（</w:t>
      </w:r>
      <w:r w:rsidR="001A4674">
        <w:rPr>
          <w:color w:val="FF0000"/>
          <w:sz w:val="24"/>
        </w:rPr>
        <w:t>5</w:t>
      </w:r>
      <w:r w:rsidR="008F35DE">
        <w:rPr>
          <w:rFonts w:hint="eastAsia"/>
          <w:color w:val="FF0000"/>
          <w:sz w:val="24"/>
        </w:rPr>
        <w:t>分。</w:t>
      </w:r>
      <w:r w:rsidRPr="003F0FE8">
        <w:rPr>
          <w:rFonts w:hint="eastAsia"/>
          <w:color w:val="FF0000"/>
          <w:sz w:val="24"/>
        </w:rPr>
        <w:t>根据对任务书的分析，用</w:t>
      </w:r>
      <w:r w:rsidRPr="003F0FE8">
        <w:rPr>
          <w:rFonts w:hint="eastAsia"/>
          <w:color w:val="FF0000"/>
          <w:sz w:val="24"/>
        </w:rPr>
        <w:t>1</w:t>
      </w:r>
      <w:r w:rsidRPr="003F0FE8">
        <w:rPr>
          <w:rFonts w:hint="eastAsia"/>
          <w:color w:val="FF0000"/>
          <w:sz w:val="24"/>
        </w:rPr>
        <w:t>、</w:t>
      </w:r>
      <w:r w:rsidRPr="003F0FE8">
        <w:rPr>
          <w:rFonts w:hint="eastAsia"/>
          <w:color w:val="FF0000"/>
          <w:sz w:val="24"/>
        </w:rPr>
        <w:t>2</w:t>
      </w:r>
      <w:r w:rsidRPr="003F0FE8">
        <w:rPr>
          <w:rFonts w:hint="eastAsia"/>
          <w:color w:val="FF0000"/>
          <w:sz w:val="24"/>
        </w:rPr>
        <w:t>、</w:t>
      </w:r>
      <w:r w:rsidRPr="003F0FE8">
        <w:rPr>
          <w:rFonts w:hint="eastAsia"/>
          <w:color w:val="FF0000"/>
          <w:sz w:val="24"/>
        </w:rPr>
        <w:t>3</w:t>
      </w:r>
      <w:r w:rsidRPr="003F0FE8">
        <w:rPr>
          <w:rFonts w:hint="eastAsia"/>
          <w:color w:val="FF0000"/>
          <w:sz w:val="24"/>
        </w:rPr>
        <w:t>等</w:t>
      </w:r>
      <w:r w:rsidR="004F34C6">
        <w:rPr>
          <w:rFonts w:hint="eastAsia"/>
          <w:color w:val="FF0000"/>
          <w:sz w:val="24"/>
        </w:rPr>
        <w:t>序号</w:t>
      </w:r>
      <w:r w:rsidR="00F7064B">
        <w:rPr>
          <w:rFonts w:hint="eastAsia"/>
          <w:color w:val="FF0000"/>
          <w:sz w:val="24"/>
        </w:rPr>
        <w:t>的</w:t>
      </w:r>
      <w:r w:rsidR="00661142">
        <w:rPr>
          <w:rFonts w:hint="eastAsia"/>
          <w:color w:val="FF0000"/>
          <w:sz w:val="24"/>
        </w:rPr>
        <w:t>形式，</w:t>
      </w:r>
      <w:r w:rsidRPr="003F0FE8">
        <w:rPr>
          <w:rFonts w:hint="eastAsia"/>
          <w:color w:val="FF0000"/>
          <w:sz w:val="24"/>
        </w:rPr>
        <w:t>列出本</w:t>
      </w:r>
      <w:r w:rsidR="00E14477">
        <w:rPr>
          <w:rFonts w:hint="eastAsia"/>
          <w:color w:val="FF0000"/>
          <w:sz w:val="24"/>
        </w:rPr>
        <w:t>项目</w:t>
      </w:r>
      <w:r w:rsidRPr="003F0FE8">
        <w:rPr>
          <w:rFonts w:hint="eastAsia"/>
          <w:color w:val="FF0000"/>
          <w:sz w:val="24"/>
        </w:rPr>
        <w:t>的几大功能</w:t>
      </w:r>
      <w:r w:rsidR="001A4674">
        <w:rPr>
          <w:rFonts w:hint="eastAsia"/>
          <w:color w:val="FF0000"/>
          <w:sz w:val="24"/>
        </w:rPr>
        <w:t>要求</w:t>
      </w:r>
      <w:r w:rsidRPr="003F0FE8">
        <w:rPr>
          <w:rFonts w:hint="eastAsia"/>
          <w:color w:val="FF0000"/>
          <w:sz w:val="24"/>
        </w:rPr>
        <w:t>。严禁照抄任务书中的要求。此括号内的内容如果出现在报告中，报告</w:t>
      </w:r>
      <w:r w:rsidR="003628CF">
        <w:rPr>
          <w:rFonts w:hint="eastAsia"/>
          <w:color w:val="FF0000"/>
          <w:sz w:val="24"/>
        </w:rPr>
        <w:t>作废，</w:t>
      </w:r>
      <w:r w:rsidR="003628CF" w:rsidRPr="003F0FE8">
        <w:rPr>
          <w:rFonts w:hint="eastAsia"/>
          <w:color w:val="FF0000"/>
          <w:sz w:val="24"/>
        </w:rPr>
        <w:t>总成绩为</w:t>
      </w:r>
      <w:r w:rsidR="003628CF" w:rsidRPr="003F0FE8">
        <w:rPr>
          <w:rFonts w:hint="eastAsia"/>
          <w:color w:val="FF0000"/>
          <w:sz w:val="24"/>
        </w:rPr>
        <w:t>0</w:t>
      </w:r>
      <w:r w:rsidR="003628CF" w:rsidRPr="003F0FE8">
        <w:rPr>
          <w:rFonts w:hint="eastAsia"/>
          <w:color w:val="FF0000"/>
          <w:sz w:val="24"/>
        </w:rPr>
        <w:t>分</w:t>
      </w:r>
      <w:r w:rsidRPr="003F0FE8">
        <w:rPr>
          <w:rFonts w:hint="eastAsia"/>
          <w:color w:val="FF0000"/>
          <w:sz w:val="24"/>
        </w:rPr>
        <w:t>。）</w:t>
      </w:r>
    </w:p>
    <w:p w14:paraId="5619DD65" w14:textId="77777777" w:rsidR="00022F8F" w:rsidRDefault="00022F8F" w:rsidP="00BF08EC">
      <w:pPr>
        <w:pStyle w:val="af"/>
        <w:numPr>
          <w:ilvl w:val="0"/>
          <w:numId w:val="21"/>
        </w:numPr>
        <w:spacing w:line="400" w:lineRule="exact"/>
        <w:ind w:left="0" w:firstLine="480"/>
        <w:rPr>
          <w:rFonts w:ascii="宋体" w:hAnsi="宋体"/>
          <w:sz w:val="24"/>
        </w:rPr>
      </w:pPr>
    </w:p>
    <w:p w14:paraId="394F5B2F" w14:textId="77777777" w:rsidR="004F34C6" w:rsidRDefault="004F34C6" w:rsidP="00BF08EC">
      <w:pPr>
        <w:pStyle w:val="af"/>
        <w:numPr>
          <w:ilvl w:val="0"/>
          <w:numId w:val="21"/>
        </w:numPr>
        <w:spacing w:line="400" w:lineRule="exact"/>
        <w:ind w:left="0" w:firstLine="480"/>
        <w:rPr>
          <w:rFonts w:ascii="宋体" w:hAnsi="宋体"/>
          <w:sz w:val="24"/>
        </w:rPr>
      </w:pPr>
    </w:p>
    <w:p w14:paraId="3469FEB4" w14:textId="77777777" w:rsidR="004F34C6" w:rsidRPr="004F34C6" w:rsidRDefault="004F34C6" w:rsidP="00BF08EC">
      <w:pPr>
        <w:pStyle w:val="af"/>
        <w:numPr>
          <w:ilvl w:val="0"/>
          <w:numId w:val="21"/>
        </w:numPr>
        <w:spacing w:line="400" w:lineRule="exact"/>
        <w:ind w:left="0" w:firstLine="480"/>
        <w:rPr>
          <w:rFonts w:ascii="宋体" w:hAnsi="宋体"/>
          <w:sz w:val="24"/>
        </w:rPr>
      </w:pPr>
    </w:p>
    <w:p w14:paraId="615D170E" w14:textId="77777777" w:rsidR="0045553B" w:rsidRPr="00566EFB" w:rsidRDefault="00566EFB" w:rsidP="007D7158">
      <w:pPr>
        <w:pStyle w:val="1"/>
        <w:numPr>
          <w:ilvl w:val="0"/>
          <w:numId w:val="12"/>
        </w:numPr>
        <w:rPr>
          <w:lang w:eastAsia="zh-CN"/>
        </w:rPr>
      </w:pPr>
      <w:bookmarkStart w:id="1" w:name="_Toc501464634"/>
      <w:r w:rsidRPr="00566EFB">
        <w:rPr>
          <w:rFonts w:hint="eastAsia"/>
          <w:lang w:eastAsia="zh-CN"/>
        </w:rPr>
        <w:t>项目开发</w:t>
      </w:r>
      <w:proofErr w:type="spellStart"/>
      <w:r w:rsidR="0045553B" w:rsidRPr="00566EFB">
        <w:rPr>
          <w:rFonts w:hint="eastAsia"/>
        </w:rPr>
        <w:t>环境</w:t>
      </w:r>
      <w:bookmarkEnd w:id="1"/>
      <w:proofErr w:type="spellEnd"/>
    </w:p>
    <w:p w14:paraId="4B4A61DB" w14:textId="77777777" w:rsidR="00EE7CC2" w:rsidRPr="003F0FE8" w:rsidRDefault="007F754C" w:rsidP="00022F8F">
      <w:pPr>
        <w:ind w:firstLineChars="200" w:firstLine="480"/>
        <w:rPr>
          <w:color w:val="FF0000"/>
          <w:sz w:val="24"/>
        </w:rPr>
      </w:pPr>
      <w:r w:rsidRPr="003F0FE8">
        <w:rPr>
          <w:rFonts w:hint="eastAsia"/>
          <w:color w:val="FF0000"/>
          <w:sz w:val="24"/>
        </w:rPr>
        <w:t>（</w:t>
      </w:r>
      <w:r w:rsidR="004F34C6">
        <w:rPr>
          <w:rFonts w:hint="eastAsia"/>
          <w:color w:val="FF0000"/>
          <w:sz w:val="24"/>
        </w:rPr>
        <w:t>5</w:t>
      </w:r>
      <w:r w:rsidR="008F35DE">
        <w:rPr>
          <w:rFonts w:hint="eastAsia"/>
          <w:color w:val="FF0000"/>
          <w:sz w:val="24"/>
        </w:rPr>
        <w:t>分。</w:t>
      </w:r>
      <w:r w:rsidR="00661142" w:rsidRPr="003F0FE8">
        <w:rPr>
          <w:rFonts w:hint="eastAsia"/>
          <w:color w:val="FF0000"/>
          <w:sz w:val="24"/>
        </w:rPr>
        <w:t>开发本</w:t>
      </w:r>
      <w:r w:rsidR="00661142">
        <w:rPr>
          <w:rFonts w:hint="eastAsia"/>
          <w:color w:val="FF0000"/>
          <w:sz w:val="24"/>
        </w:rPr>
        <w:t>项目</w:t>
      </w:r>
      <w:r w:rsidR="00661142" w:rsidRPr="003F0FE8">
        <w:rPr>
          <w:rFonts w:hint="eastAsia"/>
          <w:color w:val="FF0000"/>
          <w:sz w:val="24"/>
        </w:rPr>
        <w:t>用到的软件环境，</w:t>
      </w:r>
      <w:r w:rsidR="00661142">
        <w:rPr>
          <w:rFonts w:hint="eastAsia"/>
          <w:color w:val="FF0000"/>
          <w:sz w:val="24"/>
        </w:rPr>
        <w:t>包括但不限于软件设计工具名称及</w:t>
      </w:r>
      <w:r w:rsidR="00661142" w:rsidRPr="003F0FE8">
        <w:rPr>
          <w:rFonts w:hint="eastAsia"/>
          <w:color w:val="FF0000"/>
          <w:sz w:val="24"/>
        </w:rPr>
        <w:t>版本</w:t>
      </w:r>
      <w:r w:rsidR="00661142">
        <w:rPr>
          <w:rFonts w:hint="eastAsia"/>
          <w:color w:val="FF0000"/>
          <w:sz w:val="24"/>
        </w:rPr>
        <w:t>、软件</w:t>
      </w:r>
      <w:r w:rsidR="00661142" w:rsidRPr="003F0FE8">
        <w:rPr>
          <w:rFonts w:hint="eastAsia"/>
          <w:color w:val="FF0000"/>
          <w:sz w:val="24"/>
        </w:rPr>
        <w:t>开发工具</w:t>
      </w:r>
      <w:r w:rsidR="00661142">
        <w:rPr>
          <w:rFonts w:hint="eastAsia"/>
          <w:color w:val="FF0000"/>
          <w:sz w:val="24"/>
        </w:rPr>
        <w:t>名称及</w:t>
      </w:r>
      <w:r w:rsidR="00661142" w:rsidRPr="003F0FE8">
        <w:rPr>
          <w:rFonts w:hint="eastAsia"/>
          <w:color w:val="FF0000"/>
          <w:sz w:val="24"/>
        </w:rPr>
        <w:t>版本</w:t>
      </w:r>
      <w:r w:rsidR="00661142">
        <w:rPr>
          <w:rFonts w:hint="eastAsia"/>
          <w:color w:val="FF0000"/>
          <w:sz w:val="24"/>
        </w:rPr>
        <w:t>、数据库设计工具名称及</w:t>
      </w:r>
      <w:r w:rsidR="00661142" w:rsidRPr="003F0FE8">
        <w:rPr>
          <w:rFonts w:hint="eastAsia"/>
          <w:color w:val="FF0000"/>
          <w:sz w:val="24"/>
        </w:rPr>
        <w:t>版本</w:t>
      </w:r>
      <w:r w:rsidR="00661142">
        <w:rPr>
          <w:rFonts w:hint="eastAsia"/>
          <w:color w:val="FF0000"/>
          <w:sz w:val="24"/>
        </w:rPr>
        <w:t>以及适用的</w:t>
      </w:r>
      <w:r w:rsidR="00661142" w:rsidRPr="003F0FE8">
        <w:rPr>
          <w:rFonts w:hint="eastAsia"/>
          <w:color w:val="FF0000"/>
          <w:sz w:val="24"/>
        </w:rPr>
        <w:t>操作系统</w:t>
      </w:r>
      <w:r w:rsidR="00661142">
        <w:rPr>
          <w:rFonts w:hint="eastAsia"/>
          <w:color w:val="FF0000"/>
          <w:sz w:val="24"/>
        </w:rPr>
        <w:t>名称及</w:t>
      </w:r>
      <w:r w:rsidR="00661142" w:rsidRPr="003F0FE8">
        <w:rPr>
          <w:rFonts w:hint="eastAsia"/>
          <w:color w:val="FF0000"/>
          <w:sz w:val="24"/>
        </w:rPr>
        <w:t>版本</w:t>
      </w:r>
      <w:r w:rsidR="00661142">
        <w:rPr>
          <w:rFonts w:hint="eastAsia"/>
          <w:color w:val="FF0000"/>
          <w:sz w:val="24"/>
        </w:rPr>
        <w:t>。特殊情况下可写硬件环境，包括但不限于</w:t>
      </w:r>
      <w:r w:rsidR="00BF08EC">
        <w:rPr>
          <w:rFonts w:hint="eastAsia"/>
          <w:color w:val="FF0000"/>
          <w:sz w:val="24"/>
        </w:rPr>
        <w:t>本程序运行时所需</w:t>
      </w:r>
      <w:r w:rsidR="00661142">
        <w:rPr>
          <w:rFonts w:hint="eastAsia"/>
          <w:color w:val="FF0000"/>
          <w:sz w:val="24"/>
        </w:rPr>
        <w:t>CPU</w:t>
      </w:r>
      <w:r w:rsidR="00BF08EC">
        <w:rPr>
          <w:rFonts w:hint="eastAsia"/>
          <w:color w:val="FF0000"/>
          <w:sz w:val="24"/>
        </w:rPr>
        <w:t>的</w:t>
      </w:r>
      <w:r w:rsidR="00661142">
        <w:rPr>
          <w:rFonts w:hint="eastAsia"/>
          <w:color w:val="FF0000"/>
          <w:sz w:val="24"/>
        </w:rPr>
        <w:t>型号及频率、所需内存大小、</w:t>
      </w:r>
      <w:r w:rsidR="00BF08EC">
        <w:rPr>
          <w:rFonts w:hint="eastAsia"/>
          <w:color w:val="FF0000"/>
          <w:sz w:val="24"/>
        </w:rPr>
        <w:t>所</w:t>
      </w:r>
      <w:r w:rsidR="00661142">
        <w:rPr>
          <w:rFonts w:hint="eastAsia"/>
          <w:color w:val="FF0000"/>
          <w:sz w:val="24"/>
        </w:rPr>
        <w:t>占用的硬盘空间等</w:t>
      </w:r>
      <w:r w:rsidR="00661142" w:rsidRPr="003F0FE8">
        <w:rPr>
          <w:rFonts w:hint="eastAsia"/>
          <w:color w:val="FF0000"/>
          <w:sz w:val="24"/>
        </w:rPr>
        <w:t>。</w:t>
      </w:r>
      <w:r w:rsidRPr="003F0FE8">
        <w:rPr>
          <w:rFonts w:hint="eastAsia"/>
          <w:color w:val="FF0000"/>
          <w:sz w:val="24"/>
        </w:rPr>
        <w:t>此括号内的内容如果出现在报告中，报告</w:t>
      </w:r>
      <w:r w:rsidR="003628CF">
        <w:rPr>
          <w:rFonts w:hint="eastAsia"/>
          <w:color w:val="FF0000"/>
          <w:sz w:val="24"/>
        </w:rPr>
        <w:t>作废，</w:t>
      </w:r>
      <w:r w:rsidR="003628CF" w:rsidRPr="003F0FE8">
        <w:rPr>
          <w:rFonts w:hint="eastAsia"/>
          <w:color w:val="FF0000"/>
          <w:sz w:val="24"/>
        </w:rPr>
        <w:t>总成绩为</w:t>
      </w:r>
      <w:r w:rsidR="003628CF" w:rsidRPr="003F0FE8">
        <w:rPr>
          <w:rFonts w:hint="eastAsia"/>
          <w:color w:val="FF0000"/>
          <w:sz w:val="24"/>
        </w:rPr>
        <w:t>0</w:t>
      </w:r>
      <w:r w:rsidR="003628CF" w:rsidRPr="003F0FE8">
        <w:rPr>
          <w:rFonts w:hint="eastAsia"/>
          <w:color w:val="FF0000"/>
          <w:sz w:val="24"/>
        </w:rPr>
        <w:t>分</w:t>
      </w:r>
      <w:r w:rsidRPr="003F0FE8">
        <w:rPr>
          <w:rFonts w:hint="eastAsia"/>
          <w:color w:val="FF0000"/>
          <w:sz w:val="24"/>
        </w:rPr>
        <w:t>。）</w:t>
      </w:r>
    </w:p>
    <w:p w14:paraId="7F98EC5E" w14:textId="77777777" w:rsidR="004F34C6" w:rsidRDefault="004F34C6" w:rsidP="00BF08EC">
      <w:pPr>
        <w:pStyle w:val="af"/>
        <w:numPr>
          <w:ilvl w:val="0"/>
          <w:numId w:val="22"/>
        </w:numPr>
        <w:spacing w:line="400" w:lineRule="exact"/>
        <w:ind w:left="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硬件环境：</w:t>
      </w:r>
    </w:p>
    <w:p w14:paraId="28B0BBE0" w14:textId="77777777" w:rsidR="004F34C6" w:rsidRPr="004F34C6" w:rsidRDefault="004F34C6" w:rsidP="00BF08EC">
      <w:pPr>
        <w:pStyle w:val="af"/>
        <w:numPr>
          <w:ilvl w:val="0"/>
          <w:numId w:val="22"/>
        </w:numPr>
        <w:spacing w:line="400" w:lineRule="exact"/>
        <w:ind w:left="0" w:firstLine="480"/>
        <w:rPr>
          <w:rFonts w:ascii="宋体" w:hAnsi="宋体"/>
          <w:sz w:val="24"/>
        </w:rPr>
      </w:pPr>
      <w:r w:rsidRPr="004F34C6">
        <w:rPr>
          <w:rFonts w:ascii="宋体" w:hAnsi="宋体" w:hint="eastAsia"/>
          <w:sz w:val="24"/>
        </w:rPr>
        <w:t>软件环境：</w:t>
      </w:r>
    </w:p>
    <w:p w14:paraId="1F243F3E" w14:textId="77777777" w:rsidR="004F34C6" w:rsidRDefault="004F34C6" w:rsidP="007D7158">
      <w:pPr>
        <w:pStyle w:val="1"/>
        <w:numPr>
          <w:ilvl w:val="0"/>
          <w:numId w:val="12"/>
        </w:numPr>
        <w:rPr>
          <w:lang w:eastAsia="zh-CN"/>
        </w:rPr>
      </w:pPr>
      <w:bookmarkStart w:id="2" w:name="_Toc501464635"/>
      <w:bookmarkStart w:id="3" w:name="_Toc376762043"/>
      <w:r>
        <w:rPr>
          <w:rFonts w:hint="eastAsia"/>
          <w:lang w:eastAsia="zh-CN"/>
        </w:rPr>
        <w:t>项目分析</w:t>
      </w:r>
      <w:bookmarkEnd w:id="2"/>
    </w:p>
    <w:p w14:paraId="4C9AF036" w14:textId="77777777" w:rsidR="00661142" w:rsidRPr="003F0FE8" w:rsidRDefault="00661142" w:rsidP="00661142">
      <w:pPr>
        <w:ind w:firstLineChars="200" w:firstLine="480"/>
        <w:rPr>
          <w:color w:val="FF0000"/>
          <w:sz w:val="24"/>
        </w:rPr>
      </w:pPr>
      <w:r w:rsidRPr="003F0FE8">
        <w:rPr>
          <w:rFonts w:hint="eastAsia"/>
          <w:color w:val="FF0000"/>
          <w:sz w:val="24"/>
        </w:rPr>
        <w:t>（</w:t>
      </w:r>
      <w:r w:rsidR="001A4674">
        <w:rPr>
          <w:color w:val="FF0000"/>
          <w:sz w:val="24"/>
        </w:rPr>
        <w:t>10</w:t>
      </w:r>
      <w:r>
        <w:rPr>
          <w:rFonts w:hint="eastAsia"/>
          <w:color w:val="FF0000"/>
          <w:sz w:val="24"/>
        </w:rPr>
        <w:t>分。</w:t>
      </w:r>
      <w:r w:rsidRPr="003F0FE8">
        <w:rPr>
          <w:rFonts w:hint="eastAsia"/>
          <w:color w:val="FF0000"/>
          <w:sz w:val="24"/>
        </w:rPr>
        <w:t>对</w:t>
      </w:r>
      <w:r>
        <w:rPr>
          <w:rFonts w:hint="eastAsia"/>
          <w:color w:val="FF0000"/>
          <w:sz w:val="24"/>
        </w:rPr>
        <w:t>项目</w:t>
      </w:r>
      <w:r w:rsidR="00F7064B">
        <w:rPr>
          <w:rFonts w:hint="eastAsia"/>
          <w:color w:val="FF0000"/>
          <w:sz w:val="24"/>
        </w:rPr>
        <w:t>要</w:t>
      </w:r>
      <w:r>
        <w:rPr>
          <w:rFonts w:hint="eastAsia"/>
          <w:color w:val="FF0000"/>
          <w:sz w:val="24"/>
        </w:rPr>
        <w:t>求进行分析</w:t>
      </w:r>
      <w:r w:rsidRPr="003F0FE8">
        <w:rPr>
          <w:rFonts w:hint="eastAsia"/>
          <w:color w:val="FF0000"/>
          <w:sz w:val="24"/>
        </w:rPr>
        <w:t>，用</w:t>
      </w:r>
      <w:r w:rsidRPr="003F0FE8">
        <w:rPr>
          <w:rFonts w:hint="eastAsia"/>
          <w:color w:val="FF0000"/>
          <w:sz w:val="24"/>
        </w:rPr>
        <w:t>1</w:t>
      </w:r>
      <w:r w:rsidRPr="003F0FE8">
        <w:rPr>
          <w:rFonts w:hint="eastAsia"/>
          <w:color w:val="FF0000"/>
          <w:sz w:val="24"/>
        </w:rPr>
        <w:t>、</w:t>
      </w:r>
      <w:r w:rsidRPr="003F0FE8">
        <w:rPr>
          <w:rFonts w:hint="eastAsia"/>
          <w:color w:val="FF0000"/>
          <w:sz w:val="24"/>
        </w:rPr>
        <w:t>2</w:t>
      </w:r>
      <w:r w:rsidRPr="003F0FE8">
        <w:rPr>
          <w:rFonts w:hint="eastAsia"/>
          <w:color w:val="FF0000"/>
          <w:sz w:val="24"/>
        </w:rPr>
        <w:t>、</w:t>
      </w:r>
      <w:r w:rsidRPr="003F0FE8">
        <w:rPr>
          <w:rFonts w:hint="eastAsia"/>
          <w:color w:val="FF0000"/>
          <w:sz w:val="24"/>
        </w:rPr>
        <w:t>3</w:t>
      </w:r>
      <w:r w:rsidRPr="003F0FE8">
        <w:rPr>
          <w:rFonts w:hint="eastAsia"/>
          <w:color w:val="FF0000"/>
          <w:sz w:val="24"/>
        </w:rPr>
        <w:t>等</w:t>
      </w:r>
      <w:r>
        <w:rPr>
          <w:rFonts w:hint="eastAsia"/>
          <w:color w:val="FF0000"/>
          <w:sz w:val="24"/>
        </w:rPr>
        <w:t>序号</w:t>
      </w:r>
      <w:r w:rsidR="00F7064B">
        <w:rPr>
          <w:rFonts w:hint="eastAsia"/>
          <w:color w:val="FF0000"/>
          <w:sz w:val="24"/>
        </w:rPr>
        <w:t>的</w:t>
      </w:r>
      <w:r>
        <w:rPr>
          <w:rFonts w:hint="eastAsia"/>
          <w:color w:val="FF0000"/>
          <w:sz w:val="24"/>
        </w:rPr>
        <w:t>形式，分析</w:t>
      </w:r>
      <w:r w:rsidRPr="003F0FE8">
        <w:rPr>
          <w:rFonts w:hint="eastAsia"/>
          <w:color w:val="FF0000"/>
          <w:sz w:val="24"/>
        </w:rPr>
        <w:t>本</w:t>
      </w:r>
      <w:r>
        <w:rPr>
          <w:rFonts w:hint="eastAsia"/>
          <w:color w:val="FF0000"/>
          <w:sz w:val="24"/>
        </w:rPr>
        <w:t>项目</w:t>
      </w:r>
      <w:r w:rsidRPr="003F0FE8">
        <w:rPr>
          <w:rFonts w:hint="eastAsia"/>
          <w:color w:val="FF0000"/>
          <w:sz w:val="24"/>
        </w:rPr>
        <w:t>的</w:t>
      </w:r>
      <w:r w:rsidRPr="00661142">
        <w:rPr>
          <w:rFonts w:hint="eastAsia"/>
          <w:color w:val="FF0000"/>
          <w:sz w:val="24"/>
        </w:rPr>
        <w:t>需求</w:t>
      </w:r>
      <w:r>
        <w:rPr>
          <w:rFonts w:hint="eastAsia"/>
          <w:color w:val="FF0000"/>
          <w:sz w:val="24"/>
        </w:rPr>
        <w:t>。可用详细的</w:t>
      </w:r>
      <w:r w:rsidRPr="00661142">
        <w:rPr>
          <w:rFonts w:hint="eastAsia"/>
          <w:color w:val="FF0000"/>
          <w:sz w:val="24"/>
        </w:rPr>
        <w:t>文字说明或</w:t>
      </w:r>
      <w:r w:rsidRPr="00661142">
        <w:rPr>
          <w:rFonts w:hint="eastAsia"/>
          <w:color w:val="FF0000"/>
          <w:sz w:val="24"/>
        </w:rPr>
        <w:t>UML</w:t>
      </w:r>
      <w:r>
        <w:rPr>
          <w:rFonts w:hint="eastAsia"/>
          <w:color w:val="FF0000"/>
          <w:sz w:val="24"/>
        </w:rPr>
        <w:t>用例图</w:t>
      </w:r>
      <w:r>
        <w:rPr>
          <w:rFonts w:hint="eastAsia"/>
          <w:color w:val="FF0000"/>
          <w:sz w:val="24"/>
        </w:rPr>
        <w:t>+</w:t>
      </w:r>
      <w:r>
        <w:rPr>
          <w:rFonts w:hint="eastAsia"/>
          <w:color w:val="FF0000"/>
          <w:sz w:val="24"/>
        </w:rPr>
        <w:t>文字说明的方式进行描述，</w:t>
      </w:r>
      <w:r w:rsidR="00F7064B">
        <w:rPr>
          <w:rFonts w:hint="eastAsia"/>
          <w:color w:val="FF0000"/>
          <w:sz w:val="24"/>
        </w:rPr>
        <w:t>严禁照</w:t>
      </w:r>
      <w:r w:rsidRPr="00661142">
        <w:rPr>
          <w:rFonts w:hint="eastAsia"/>
          <w:color w:val="FF0000"/>
          <w:sz w:val="24"/>
        </w:rPr>
        <w:t>抄项目要求</w:t>
      </w:r>
      <w:r>
        <w:rPr>
          <w:rFonts w:hint="eastAsia"/>
          <w:color w:val="FF0000"/>
          <w:sz w:val="24"/>
        </w:rPr>
        <w:t>。</w:t>
      </w:r>
      <w:r w:rsidRPr="003F0FE8">
        <w:rPr>
          <w:rFonts w:hint="eastAsia"/>
          <w:color w:val="FF0000"/>
          <w:sz w:val="24"/>
        </w:rPr>
        <w:t>此括号内的内容如果出现在报告中，报告</w:t>
      </w:r>
      <w:r>
        <w:rPr>
          <w:rFonts w:hint="eastAsia"/>
          <w:color w:val="FF0000"/>
          <w:sz w:val="24"/>
        </w:rPr>
        <w:t>作废，</w:t>
      </w:r>
      <w:r w:rsidRPr="003F0FE8">
        <w:rPr>
          <w:rFonts w:hint="eastAsia"/>
          <w:color w:val="FF0000"/>
          <w:sz w:val="24"/>
        </w:rPr>
        <w:t>总成绩为</w:t>
      </w:r>
      <w:r w:rsidRPr="003F0FE8">
        <w:rPr>
          <w:rFonts w:hint="eastAsia"/>
          <w:color w:val="FF0000"/>
          <w:sz w:val="24"/>
        </w:rPr>
        <w:t>0</w:t>
      </w:r>
      <w:r w:rsidRPr="003F0FE8">
        <w:rPr>
          <w:rFonts w:hint="eastAsia"/>
          <w:color w:val="FF0000"/>
          <w:sz w:val="24"/>
        </w:rPr>
        <w:t>分。）</w:t>
      </w:r>
    </w:p>
    <w:p w14:paraId="6EFE146B" w14:textId="77777777" w:rsidR="00661142" w:rsidRDefault="00661142" w:rsidP="00BF08EC">
      <w:pPr>
        <w:pStyle w:val="af"/>
        <w:numPr>
          <w:ilvl w:val="0"/>
          <w:numId w:val="23"/>
        </w:numPr>
        <w:spacing w:line="400" w:lineRule="exact"/>
        <w:ind w:left="0" w:firstLine="480"/>
        <w:rPr>
          <w:rFonts w:ascii="宋体" w:hAnsi="宋体"/>
          <w:sz w:val="24"/>
        </w:rPr>
      </w:pPr>
    </w:p>
    <w:p w14:paraId="24622DAE" w14:textId="77777777" w:rsidR="00661142" w:rsidRDefault="00661142" w:rsidP="00BF08EC">
      <w:pPr>
        <w:pStyle w:val="af"/>
        <w:numPr>
          <w:ilvl w:val="0"/>
          <w:numId w:val="23"/>
        </w:numPr>
        <w:spacing w:line="400" w:lineRule="exact"/>
        <w:ind w:left="0" w:firstLine="480"/>
        <w:rPr>
          <w:rFonts w:ascii="宋体" w:hAnsi="宋体"/>
          <w:sz w:val="24"/>
        </w:rPr>
      </w:pPr>
    </w:p>
    <w:p w14:paraId="657F39C2" w14:textId="77777777" w:rsidR="00F7064B" w:rsidRPr="004F34C6" w:rsidRDefault="00F7064B" w:rsidP="00BF08EC">
      <w:pPr>
        <w:pStyle w:val="af"/>
        <w:numPr>
          <w:ilvl w:val="0"/>
          <w:numId w:val="23"/>
        </w:numPr>
        <w:spacing w:line="400" w:lineRule="exact"/>
        <w:ind w:left="0" w:firstLine="480"/>
        <w:rPr>
          <w:rFonts w:ascii="宋体" w:hAnsi="宋体"/>
          <w:sz w:val="24"/>
        </w:rPr>
      </w:pPr>
    </w:p>
    <w:p w14:paraId="5CD7C79A" w14:textId="77777777" w:rsidR="0045553B" w:rsidRDefault="0045553B" w:rsidP="007D7158">
      <w:pPr>
        <w:pStyle w:val="1"/>
        <w:numPr>
          <w:ilvl w:val="0"/>
          <w:numId w:val="12"/>
        </w:numPr>
        <w:rPr>
          <w:lang w:eastAsia="zh-CN"/>
        </w:rPr>
      </w:pPr>
      <w:bookmarkStart w:id="4" w:name="_Toc501464636"/>
      <w:bookmarkEnd w:id="3"/>
      <w:r>
        <w:rPr>
          <w:rFonts w:hint="eastAsia"/>
          <w:lang w:eastAsia="zh-CN"/>
        </w:rPr>
        <w:t>设计与实现</w:t>
      </w:r>
      <w:bookmarkEnd w:id="4"/>
    </w:p>
    <w:p w14:paraId="5D115003" w14:textId="77777777" w:rsidR="0045553B" w:rsidRPr="00F7064B" w:rsidRDefault="00F7064B" w:rsidP="00BF08EC">
      <w:pPr>
        <w:pStyle w:val="af"/>
        <w:numPr>
          <w:ilvl w:val="0"/>
          <w:numId w:val="24"/>
        </w:numPr>
        <w:spacing w:line="400" w:lineRule="exact"/>
        <w:ind w:left="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</w:t>
      </w:r>
      <w:r w:rsidR="004A2235">
        <w:rPr>
          <w:rFonts w:ascii="宋体" w:hAnsi="宋体" w:hint="eastAsia"/>
          <w:sz w:val="24"/>
        </w:rPr>
        <w:t>思路</w:t>
      </w:r>
    </w:p>
    <w:p w14:paraId="7C376099" w14:textId="77777777" w:rsidR="0045553B" w:rsidRDefault="00F7064B" w:rsidP="00F7064B">
      <w:pPr>
        <w:ind w:firstLineChars="200" w:firstLine="480"/>
        <w:rPr>
          <w:color w:val="FF0000"/>
          <w:sz w:val="24"/>
        </w:rPr>
      </w:pPr>
      <w:r w:rsidRPr="00F7064B"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10</w:t>
      </w:r>
      <w:r w:rsidRPr="00F7064B">
        <w:rPr>
          <w:rFonts w:hint="eastAsia"/>
          <w:color w:val="FF0000"/>
          <w:sz w:val="24"/>
        </w:rPr>
        <w:t>分。用</w:t>
      </w:r>
      <w:r w:rsidRPr="00F7064B"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</w:t>
      </w:r>
      <w:r w:rsidRPr="00F7064B">
        <w:rPr>
          <w:rFonts w:hint="eastAsia"/>
          <w:color w:val="FF0000"/>
          <w:sz w:val="24"/>
        </w:rPr>
        <w:t>、</w:t>
      </w:r>
      <w:r w:rsidRPr="00F7064B">
        <w:rPr>
          <w:rFonts w:hint="eastAsia"/>
          <w:color w:val="FF0000"/>
          <w:sz w:val="24"/>
        </w:rPr>
        <w:t>2</w:t>
      </w:r>
      <w:r>
        <w:rPr>
          <w:color w:val="FF0000"/>
          <w:sz w:val="24"/>
        </w:rPr>
        <w:t>)</w:t>
      </w:r>
      <w:r w:rsidRPr="00F7064B">
        <w:rPr>
          <w:rFonts w:hint="eastAsia"/>
          <w:color w:val="FF0000"/>
          <w:sz w:val="24"/>
        </w:rPr>
        <w:t>、</w:t>
      </w:r>
      <w:r w:rsidRPr="00F7064B">
        <w:rPr>
          <w:rFonts w:hint="eastAsia"/>
          <w:color w:val="FF0000"/>
          <w:sz w:val="24"/>
        </w:rPr>
        <w:t>3</w:t>
      </w:r>
      <w:r>
        <w:rPr>
          <w:color w:val="FF0000"/>
          <w:sz w:val="24"/>
        </w:rPr>
        <w:t>)</w:t>
      </w:r>
      <w:r>
        <w:rPr>
          <w:rFonts w:hint="eastAsia"/>
          <w:color w:val="FF0000"/>
          <w:sz w:val="24"/>
        </w:rPr>
        <w:t>等序号</w:t>
      </w:r>
      <w:r w:rsidRPr="00F7064B">
        <w:rPr>
          <w:rFonts w:hint="eastAsia"/>
          <w:color w:val="FF0000"/>
          <w:sz w:val="24"/>
        </w:rPr>
        <w:t>的形式</w:t>
      </w:r>
      <w:r>
        <w:rPr>
          <w:rFonts w:hint="eastAsia"/>
          <w:color w:val="FF0000"/>
          <w:sz w:val="24"/>
        </w:rPr>
        <w:t>，</w:t>
      </w:r>
      <w:r w:rsidRPr="00F7064B">
        <w:rPr>
          <w:rFonts w:hint="eastAsia"/>
          <w:color w:val="FF0000"/>
          <w:sz w:val="24"/>
        </w:rPr>
        <w:t>列出自己负责的功能的设计思路。此括号内的内容如果出现在报告中，报告作废，总成绩为</w:t>
      </w:r>
      <w:r w:rsidRPr="00F7064B">
        <w:rPr>
          <w:rFonts w:hint="eastAsia"/>
          <w:color w:val="FF0000"/>
          <w:sz w:val="24"/>
        </w:rPr>
        <w:t>0</w:t>
      </w:r>
      <w:r w:rsidRPr="00F7064B">
        <w:rPr>
          <w:rFonts w:hint="eastAsia"/>
          <w:color w:val="FF0000"/>
          <w:sz w:val="24"/>
        </w:rPr>
        <w:t>分。）</w:t>
      </w:r>
    </w:p>
    <w:p w14:paraId="7381C1CB" w14:textId="77777777" w:rsidR="00F7064B" w:rsidRPr="00F7064B" w:rsidRDefault="00F7064B" w:rsidP="00BF08EC">
      <w:pPr>
        <w:pStyle w:val="af"/>
        <w:numPr>
          <w:ilvl w:val="0"/>
          <w:numId w:val="25"/>
        </w:numPr>
        <w:spacing w:line="400" w:lineRule="exact"/>
        <w:ind w:leftChars="300" w:left="1110" w:hangingChars="200" w:hanging="480"/>
        <w:rPr>
          <w:sz w:val="24"/>
        </w:rPr>
      </w:pPr>
    </w:p>
    <w:p w14:paraId="53F47E75" w14:textId="77777777" w:rsidR="00F7064B" w:rsidRPr="00F7064B" w:rsidRDefault="00F7064B" w:rsidP="00BF08EC">
      <w:pPr>
        <w:pStyle w:val="af"/>
        <w:numPr>
          <w:ilvl w:val="0"/>
          <w:numId w:val="25"/>
        </w:numPr>
        <w:spacing w:line="400" w:lineRule="exact"/>
        <w:ind w:leftChars="300" w:left="1110" w:hangingChars="200" w:hanging="480"/>
        <w:rPr>
          <w:sz w:val="24"/>
        </w:rPr>
      </w:pPr>
    </w:p>
    <w:p w14:paraId="65A43621" w14:textId="77777777" w:rsidR="00F7064B" w:rsidRPr="00F7064B" w:rsidRDefault="00F7064B" w:rsidP="00BF08EC">
      <w:pPr>
        <w:pStyle w:val="af"/>
        <w:numPr>
          <w:ilvl w:val="0"/>
          <w:numId w:val="25"/>
        </w:numPr>
        <w:spacing w:line="400" w:lineRule="exact"/>
        <w:ind w:leftChars="300" w:left="1110" w:hangingChars="200" w:hanging="480"/>
        <w:rPr>
          <w:sz w:val="24"/>
        </w:rPr>
      </w:pPr>
    </w:p>
    <w:p w14:paraId="67BD71D8" w14:textId="77777777" w:rsidR="00F767ED" w:rsidRDefault="001A0AC5" w:rsidP="00BF08EC">
      <w:pPr>
        <w:pStyle w:val="af"/>
        <w:numPr>
          <w:ilvl w:val="0"/>
          <w:numId w:val="24"/>
        </w:numPr>
        <w:spacing w:line="400" w:lineRule="exact"/>
        <w:ind w:left="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设计和实现的主要内容</w:t>
      </w:r>
    </w:p>
    <w:p w14:paraId="69C54DD9" w14:textId="77777777" w:rsidR="00F7064B" w:rsidRDefault="00F7064B" w:rsidP="00F7064B">
      <w:pPr>
        <w:ind w:firstLineChars="200" w:firstLine="480"/>
        <w:rPr>
          <w:color w:val="FF0000"/>
          <w:sz w:val="24"/>
        </w:rPr>
      </w:pPr>
      <w:r w:rsidRPr="00F7064B">
        <w:rPr>
          <w:rFonts w:hint="eastAsia"/>
          <w:color w:val="FF0000"/>
          <w:sz w:val="24"/>
        </w:rPr>
        <w:t>（</w:t>
      </w:r>
      <w:r w:rsidR="005B7733">
        <w:rPr>
          <w:rFonts w:hint="eastAsia"/>
          <w:color w:val="FF0000"/>
          <w:sz w:val="24"/>
        </w:rPr>
        <w:t>4</w:t>
      </w:r>
      <w:r w:rsidR="001A0AC5">
        <w:rPr>
          <w:rFonts w:hint="eastAsia"/>
          <w:color w:val="FF0000"/>
          <w:sz w:val="24"/>
        </w:rPr>
        <w:t>5</w:t>
      </w:r>
      <w:r w:rsidRPr="00F7064B">
        <w:rPr>
          <w:rFonts w:hint="eastAsia"/>
          <w:color w:val="FF0000"/>
          <w:sz w:val="24"/>
        </w:rPr>
        <w:t>分。将</w:t>
      </w:r>
      <w:r w:rsidR="007862B8">
        <w:rPr>
          <w:rFonts w:hint="eastAsia"/>
          <w:color w:val="FF0000"/>
          <w:sz w:val="24"/>
        </w:rPr>
        <w:t>本</w:t>
      </w:r>
      <w:r w:rsidRPr="00F7064B">
        <w:rPr>
          <w:rFonts w:hint="eastAsia"/>
          <w:color w:val="FF0000"/>
          <w:sz w:val="24"/>
        </w:rPr>
        <w:t>项目</w:t>
      </w:r>
      <w:r w:rsidR="007862B8">
        <w:rPr>
          <w:rFonts w:hint="eastAsia"/>
          <w:color w:val="FF0000"/>
          <w:sz w:val="24"/>
        </w:rPr>
        <w:t>的</w:t>
      </w:r>
      <w:r w:rsidRPr="00F7064B">
        <w:rPr>
          <w:rFonts w:hint="eastAsia"/>
          <w:color w:val="FF0000"/>
          <w:sz w:val="24"/>
        </w:rPr>
        <w:t>功能</w:t>
      </w:r>
      <w:r w:rsidR="007862B8">
        <w:rPr>
          <w:rFonts w:hint="eastAsia"/>
          <w:color w:val="FF0000"/>
          <w:sz w:val="24"/>
        </w:rPr>
        <w:t>，</w:t>
      </w:r>
      <w:r w:rsidR="0042186F" w:rsidRPr="00F7064B">
        <w:rPr>
          <w:rFonts w:hint="eastAsia"/>
          <w:color w:val="FF0000"/>
          <w:sz w:val="24"/>
        </w:rPr>
        <w:t>用</w:t>
      </w:r>
      <w:r w:rsidR="0042186F" w:rsidRPr="00F7064B">
        <w:rPr>
          <w:rFonts w:hint="eastAsia"/>
          <w:color w:val="FF0000"/>
          <w:sz w:val="24"/>
        </w:rPr>
        <w:t>1</w:t>
      </w:r>
      <w:r w:rsidR="0042186F">
        <w:rPr>
          <w:rFonts w:hint="eastAsia"/>
          <w:color w:val="FF0000"/>
          <w:sz w:val="24"/>
        </w:rPr>
        <w:t>）</w:t>
      </w:r>
      <w:r w:rsidR="0042186F" w:rsidRPr="00F7064B">
        <w:rPr>
          <w:rFonts w:hint="eastAsia"/>
          <w:color w:val="FF0000"/>
          <w:sz w:val="24"/>
        </w:rPr>
        <w:t>、</w:t>
      </w:r>
      <w:r w:rsidR="0042186F" w:rsidRPr="00F7064B">
        <w:rPr>
          <w:rFonts w:hint="eastAsia"/>
          <w:color w:val="FF0000"/>
          <w:sz w:val="24"/>
        </w:rPr>
        <w:t>2</w:t>
      </w:r>
      <w:r w:rsidR="0042186F">
        <w:rPr>
          <w:color w:val="FF0000"/>
          <w:sz w:val="24"/>
        </w:rPr>
        <w:t>)</w:t>
      </w:r>
      <w:r w:rsidR="0042186F" w:rsidRPr="00F7064B">
        <w:rPr>
          <w:rFonts w:hint="eastAsia"/>
          <w:color w:val="FF0000"/>
          <w:sz w:val="24"/>
        </w:rPr>
        <w:t>、</w:t>
      </w:r>
      <w:r w:rsidR="0042186F" w:rsidRPr="00F7064B">
        <w:rPr>
          <w:rFonts w:hint="eastAsia"/>
          <w:color w:val="FF0000"/>
          <w:sz w:val="24"/>
        </w:rPr>
        <w:t>3</w:t>
      </w:r>
      <w:r w:rsidR="0042186F">
        <w:rPr>
          <w:color w:val="FF0000"/>
          <w:sz w:val="24"/>
        </w:rPr>
        <w:t>)</w:t>
      </w:r>
      <w:r w:rsidR="0042186F">
        <w:rPr>
          <w:rFonts w:hint="eastAsia"/>
          <w:color w:val="FF0000"/>
          <w:sz w:val="24"/>
        </w:rPr>
        <w:t>等序号</w:t>
      </w:r>
      <w:r w:rsidR="0042186F" w:rsidRPr="00F7064B">
        <w:rPr>
          <w:rFonts w:hint="eastAsia"/>
          <w:color w:val="FF0000"/>
          <w:sz w:val="24"/>
        </w:rPr>
        <w:t>的形式</w:t>
      </w:r>
      <w:r w:rsidR="0042186F">
        <w:rPr>
          <w:rFonts w:hint="eastAsia"/>
          <w:color w:val="FF0000"/>
          <w:sz w:val="24"/>
        </w:rPr>
        <w:t>，</w:t>
      </w:r>
      <w:r w:rsidR="001A0AC5">
        <w:rPr>
          <w:rFonts w:hint="eastAsia"/>
          <w:color w:val="FF0000"/>
          <w:sz w:val="24"/>
        </w:rPr>
        <w:t>以</w:t>
      </w:r>
      <w:r w:rsidR="001A0AC5" w:rsidRPr="007862B8">
        <w:rPr>
          <w:rFonts w:hint="eastAsia"/>
          <w:color w:val="FF0000"/>
          <w:sz w:val="24"/>
        </w:rPr>
        <w:t>流程图</w:t>
      </w:r>
      <w:r w:rsidR="001A0AC5">
        <w:rPr>
          <w:rFonts w:hint="eastAsia"/>
          <w:color w:val="FF0000"/>
          <w:sz w:val="24"/>
        </w:rPr>
        <w:t>、</w:t>
      </w:r>
      <w:r w:rsidR="001A0AC5" w:rsidRPr="007862B8">
        <w:rPr>
          <w:rFonts w:hint="eastAsia"/>
          <w:color w:val="FF0000"/>
          <w:sz w:val="24"/>
        </w:rPr>
        <w:t>文字</w:t>
      </w:r>
      <w:r w:rsidR="001A0AC5">
        <w:rPr>
          <w:rFonts w:hint="eastAsia"/>
          <w:color w:val="FF0000"/>
          <w:sz w:val="24"/>
        </w:rPr>
        <w:t>、相关表格和内容等各种</w:t>
      </w:r>
      <w:r w:rsidRPr="00F7064B">
        <w:rPr>
          <w:rFonts w:hint="eastAsia"/>
          <w:color w:val="FF0000"/>
          <w:sz w:val="24"/>
        </w:rPr>
        <w:t>方式</w:t>
      </w:r>
      <w:r w:rsidR="007862B8">
        <w:rPr>
          <w:rFonts w:hint="eastAsia"/>
          <w:color w:val="FF0000"/>
          <w:sz w:val="24"/>
        </w:rPr>
        <w:t>展现出来</w:t>
      </w:r>
      <w:r w:rsidRPr="00F7064B">
        <w:rPr>
          <w:rFonts w:hint="eastAsia"/>
          <w:color w:val="FF0000"/>
          <w:sz w:val="24"/>
        </w:rPr>
        <w:t>。此括号内的内容如果出现在报告中，报告作废，总成绩为</w:t>
      </w:r>
      <w:r w:rsidRPr="00F7064B">
        <w:rPr>
          <w:rFonts w:hint="eastAsia"/>
          <w:color w:val="FF0000"/>
          <w:sz w:val="24"/>
        </w:rPr>
        <w:t>0</w:t>
      </w:r>
      <w:r w:rsidRPr="00F7064B">
        <w:rPr>
          <w:rFonts w:hint="eastAsia"/>
          <w:color w:val="FF0000"/>
          <w:sz w:val="24"/>
        </w:rPr>
        <w:t>分。）</w:t>
      </w:r>
    </w:p>
    <w:p w14:paraId="51486AA1" w14:textId="77777777" w:rsidR="0042186F" w:rsidRPr="00F7064B" w:rsidRDefault="0042186F" w:rsidP="0042186F">
      <w:pPr>
        <w:pStyle w:val="af"/>
        <w:numPr>
          <w:ilvl w:val="0"/>
          <w:numId w:val="35"/>
        </w:numPr>
        <w:spacing w:line="400" w:lineRule="exact"/>
        <w:ind w:leftChars="300" w:left="1110" w:hangingChars="200" w:hanging="480"/>
        <w:rPr>
          <w:sz w:val="24"/>
        </w:rPr>
      </w:pPr>
    </w:p>
    <w:p w14:paraId="622F726F" w14:textId="77777777" w:rsidR="0042186F" w:rsidRPr="00F7064B" w:rsidRDefault="0042186F" w:rsidP="0042186F">
      <w:pPr>
        <w:pStyle w:val="af"/>
        <w:numPr>
          <w:ilvl w:val="0"/>
          <w:numId w:val="35"/>
        </w:numPr>
        <w:spacing w:line="400" w:lineRule="exact"/>
        <w:ind w:leftChars="300" w:left="1110" w:hangingChars="200" w:hanging="480"/>
        <w:rPr>
          <w:sz w:val="24"/>
        </w:rPr>
      </w:pPr>
    </w:p>
    <w:p w14:paraId="51460542" w14:textId="77777777" w:rsidR="00F7064B" w:rsidRPr="0042186F" w:rsidRDefault="00F7064B" w:rsidP="0042186F">
      <w:pPr>
        <w:pStyle w:val="af"/>
        <w:numPr>
          <w:ilvl w:val="0"/>
          <w:numId w:val="35"/>
        </w:numPr>
        <w:spacing w:line="400" w:lineRule="exact"/>
        <w:ind w:leftChars="300" w:left="1110" w:hangingChars="200" w:hanging="480"/>
        <w:rPr>
          <w:sz w:val="24"/>
        </w:rPr>
      </w:pPr>
    </w:p>
    <w:p w14:paraId="06449543" w14:textId="77777777" w:rsidR="0045553B" w:rsidRDefault="00433C65" w:rsidP="007D7158">
      <w:pPr>
        <w:pStyle w:val="1"/>
        <w:numPr>
          <w:ilvl w:val="0"/>
          <w:numId w:val="12"/>
        </w:numPr>
        <w:rPr>
          <w:lang w:eastAsia="zh-CN"/>
        </w:rPr>
      </w:pPr>
      <w:bookmarkStart w:id="5" w:name="_Toc501464637"/>
      <w:r>
        <w:rPr>
          <w:rFonts w:hint="eastAsia"/>
          <w:lang w:eastAsia="zh-CN"/>
        </w:rPr>
        <w:t>总结</w:t>
      </w:r>
      <w:bookmarkEnd w:id="5"/>
    </w:p>
    <w:p w14:paraId="101EEE7B" w14:textId="77777777" w:rsidR="00BB480A" w:rsidRDefault="00BB480A" w:rsidP="00566EFB">
      <w:pPr>
        <w:ind w:firstLineChars="200" w:firstLine="480"/>
        <w:rPr>
          <w:rFonts w:ascii="新宋体" w:eastAsia="新宋体" w:hAnsi="新宋体"/>
          <w:sz w:val="24"/>
        </w:rPr>
      </w:pPr>
      <w:r w:rsidRPr="00BB480A">
        <w:rPr>
          <w:rFonts w:hint="eastAsia"/>
          <w:color w:val="FF0000"/>
          <w:sz w:val="24"/>
        </w:rPr>
        <w:t>（</w:t>
      </w:r>
      <w:r w:rsidR="008F35DE">
        <w:rPr>
          <w:color w:val="FF0000"/>
          <w:sz w:val="24"/>
        </w:rPr>
        <w:t>2</w:t>
      </w:r>
      <w:r w:rsidR="001A4674">
        <w:rPr>
          <w:color w:val="FF0000"/>
          <w:sz w:val="24"/>
        </w:rPr>
        <w:t>0</w:t>
      </w:r>
      <w:r w:rsidR="008F35DE">
        <w:rPr>
          <w:rFonts w:hint="eastAsia"/>
          <w:color w:val="FF0000"/>
          <w:sz w:val="24"/>
        </w:rPr>
        <w:t>分。</w:t>
      </w:r>
      <w:r>
        <w:rPr>
          <w:rFonts w:hint="eastAsia"/>
          <w:color w:val="FF0000"/>
          <w:sz w:val="24"/>
        </w:rPr>
        <w:t>不少于</w:t>
      </w:r>
      <w:r>
        <w:rPr>
          <w:rFonts w:hint="eastAsia"/>
          <w:color w:val="FF0000"/>
          <w:sz w:val="24"/>
        </w:rPr>
        <w:t>300</w:t>
      </w:r>
      <w:r>
        <w:rPr>
          <w:rFonts w:hint="eastAsia"/>
          <w:color w:val="FF0000"/>
          <w:sz w:val="24"/>
        </w:rPr>
        <w:t>字</w:t>
      </w:r>
      <w:r w:rsidRPr="00BB480A">
        <w:rPr>
          <w:rFonts w:hint="eastAsia"/>
          <w:color w:val="FF0000"/>
          <w:sz w:val="24"/>
        </w:rPr>
        <w:t>。此括号内的内容如果出现在报告中，报告作废，总成绩为</w:t>
      </w:r>
      <w:r w:rsidRPr="00BB480A">
        <w:rPr>
          <w:rFonts w:hint="eastAsia"/>
          <w:color w:val="FF0000"/>
          <w:sz w:val="24"/>
        </w:rPr>
        <w:t>0</w:t>
      </w:r>
      <w:r w:rsidRPr="00BB480A">
        <w:rPr>
          <w:rFonts w:hint="eastAsia"/>
          <w:color w:val="FF0000"/>
          <w:sz w:val="24"/>
        </w:rPr>
        <w:t>分。）</w:t>
      </w:r>
    </w:p>
    <w:p w14:paraId="0DAF8E92" w14:textId="77777777" w:rsidR="00E70E1F" w:rsidRPr="002816B6" w:rsidRDefault="00850219" w:rsidP="002816B6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2816B6">
        <w:rPr>
          <w:rFonts w:ascii="宋体" w:hAnsi="宋体" w:hint="eastAsia"/>
          <w:sz w:val="24"/>
        </w:rPr>
        <w:t>……</w:t>
      </w:r>
    </w:p>
    <w:p w14:paraId="22FD3F1F" w14:textId="77777777" w:rsidR="00E70E1F" w:rsidRDefault="00E70E1F" w:rsidP="007D7158">
      <w:pPr>
        <w:pStyle w:val="1"/>
        <w:numPr>
          <w:ilvl w:val="0"/>
          <w:numId w:val="12"/>
        </w:numPr>
        <w:rPr>
          <w:lang w:eastAsia="zh-CN"/>
        </w:rPr>
      </w:pPr>
      <w:bookmarkStart w:id="6" w:name="_Toc376762052"/>
      <w:bookmarkStart w:id="7" w:name="_Toc501464638"/>
      <w:r>
        <w:rPr>
          <w:rFonts w:hint="eastAsia"/>
          <w:lang w:eastAsia="zh-CN"/>
        </w:rPr>
        <w:t>参考文献</w:t>
      </w:r>
      <w:bookmarkEnd w:id="6"/>
      <w:bookmarkEnd w:id="7"/>
    </w:p>
    <w:p w14:paraId="686B580F" w14:textId="77777777" w:rsidR="0089139D" w:rsidRPr="0089139D" w:rsidRDefault="0089139D" w:rsidP="0089139D">
      <w:pPr>
        <w:ind w:firstLineChars="200" w:firstLine="480"/>
        <w:rPr>
          <w:color w:val="FF0000"/>
          <w:sz w:val="24"/>
        </w:rPr>
      </w:pPr>
      <w:r w:rsidRPr="0089139D">
        <w:rPr>
          <w:rFonts w:hint="eastAsia"/>
          <w:color w:val="FF0000"/>
          <w:sz w:val="24"/>
        </w:rPr>
        <w:t>（</w:t>
      </w:r>
      <w:r w:rsidR="001A4674">
        <w:rPr>
          <w:color w:val="FF0000"/>
          <w:sz w:val="24"/>
        </w:rPr>
        <w:t>5</w:t>
      </w:r>
      <w:r w:rsidR="008F35DE">
        <w:rPr>
          <w:rFonts w:hint="eastAsia"/>
          <w:color w:val="FF0000"/>
          <w:sz w:val="24"/>
        </w:rPr>
        <w:t>分。</w:t>
      </w:r>
      <w:r>
        <w:rPr>
          <w:rFonts w:hint="eastAsia"/>
          <w:color w:val="FF0000"/>
          <w:sz w:val="24"/>
        </w:rPr>
        <w:t>格式：</w:t>
      </w:r>
      <w:r w:rsidRPr="0089139D">
        <w:rPr>
          <w:rFonts w:hint="eastAsia"/>
          <w:color w:val="FF0000"/>
          <w:sz w:val="24"/>
        </w:rPr>
        <w:t>作者名</w:t>
      </w:r>
      <w:r w:rsidR="00C626E4">
        <w:rPr>
          <w:rFonts w:hint="eastAsia"/>
          <w:color w:val="FF0000"/>
          <w:sz w:val="24"/>
        </w:rPr>
        <w:t>，</w:t>
      </w:r>
      <w:r w:rsidRPr="0089139D">
        <w:rPr>
          <w:rFonts w:hint="eastAsia"/>
          <w:color w:val="FF0000"/>
          <w:sz w:val="24"/>
        </w:rPr>
        <w:t>《书名、期刊名等》</w:t>
      </w:r>
      <w:r w:rsidR="00C626E4">
        <w:rPr>
          <w:rFonts w:hint="eastAsia"/>
          <w:color w:val="FF0000"/>
          <w:sz w:val="24"/>
        </w:rPr>
        <w:t>，</w:t>
      </w:r>
      <w:r w:rsidRPr="0089139D">
        <w:rPr>
          <w:rFonts w:hint="eastAsia"/>
          <w:color w:val="FF0000"/>
          <w:sz w:val="24"/>
        </w:rPr>
        <w:t>出版社名，</w:t>
      </w:r>
      <w:r w:rsidR="00C626E4">
        <w:rPr>
          <w:rFonts w:hint="eastAsia"/>
          <w:color w:val="FF0000"/>
          <w:sz w:val="24"/>
        </w:rPr>
        <w:t>出版</w:t>
      </w:r>
      <w:r w:rsidRPr="0089139D">
        <w:rPr>
          <w:rFonts w:hint="eastAsia"/>
          <w:color w:val="FF0000"/>
          <w:sz w:val="24"/>
        </w:rPr>
        <w:t>年月</w:t>
      </w:r>
      <w:r w:rsidR="002423FB">
        <w:rPr>
          <w:rFonts w:hint="eastAsia"/>
          <w:color w:val="FF0000"/>
          <w:sz w:val="24"/>
        </w:rPr>
        <w:t>。</w:t>
      </w:r>
      <w:r w:rsidR="00C626E4">
        <w:rPr>
          <w:rFonts w:hint="eastAsia"/>
          <w:color w:val="FF0000"/>
          <w:sz w:val="24"/>
        </w:rPr>
        <w:t>参考文献</w:t>
      </w:r>
      <w:r w:rsidRPr="0089139D">
        <w:rPr>
          <w:rFonts w:hint="eastAsia"/>
          <w:color w:val="FF0000"/>
          <w:sz w:val="24"/>
        </w:rPr>
        <w:t>不得少于三项</w:t>
      </w:r>
      <w:r w:rsidRPr="00BB480A">
        <w:rPr>
          <w:rFonts w:hint="eastAsia"/>
          <w:color w:val="FF0000"/>
          <w:sz w:val="24"/>
        </w:rPr>
        <w:t>。此括号内的内容如果出现在报告中，报告作废，总成绩为</w:t>
      </w:r>
      <w:r w:rsidRPr="00BB480A">
        <w:rPr>
          <w:rFonts w:hint="eastAsia"/>
          <w:color w:val="FF0000"/>
          <w:sz w:val="24"/>
        </w:rPr>
        <w:t>0</w:t>
      </w:r>
      <w:r w:rsidRPr="00BB480A">
        <w:rPr>
          <w:rFonts w:hint="eastAsia"/>
          <w:color w:val="FF0000"/>
          <w:sz w:val="24"/>
        </w:rPr>
        <w:t>分。</w:t>
      </w:r>
      <w:r w:rsidRPr="0089139D">
        <w:rPr>
          <w:rFonts w:hint="eastAsia"/>
          <w:color w:val="FF0000"/>
          <w:sz w:val="24"/>
        </w:rPr>
        <w:t>）</w:t>
      </w:r>
    </w:p>
    <w:p w14:paraId="791E2272" w14:textId="77777777" w:rsidR="00E70E1F" w:rsidRDefault="00E70E1F" w:rsidP="002816B6">
      <w:pPr>
        <w:numPr>
          <w:ilvl w:val="0"/>
          <w:numId w:val="5"/>
        </w:numPr>
        <w:tabs>
          <w:tab w:val="left" w:pos="425"/>
        </w:tabs>
        <w:spacing w:line="400" w:lineRule="exact"/>
        <w:ind w:left="480" w:hangingChars="200" w:hanging="480"/>
        <w:rPr>
          <w:sz w:val="24"/>
        </w:rPr>
      </w:pPr>
    </w:p>
    <w:p w14:paraId="141C57F1" w14:textId="77777777" w:rsidR="00E70E1F" w:rsidRDefault="00E70E1F" w:rsidP="002816B6">
      <w:pPr>
        <w:numPr>
          <w:ilvl w:val="0"/>
          <w:numId w:val="5"/>
        </w:numPr>
        <w:tabs>
          <w:tab w:val="left" w:pos="425"/>
        </w:tabs>
        <w:spacing w:line="400" w:lineRule="exact"/>
        <w:ind w:left="480" w:hangingChars="200" w:hanging="480"/>
        <w:rPr>
          <w:sz w:val="24"/>
        </w:rPr>
      </w:pPr>
    </w:p>
    <w:p w14:paraId="1E667B04" w14:textId="77777777" w:rsidR="00BF1205" w:rsidRPr="00BF1205" w:rsidRDefault="00BF1205" w:rsidP="002816B6">
      <w:pPr>
        <w:pStyle w:val="af"/>
        <w:numPr>
          <w:ilvl w:val="0"/>
          <w:numId w:val="5"/>
        </w:numPr>
        <w:spacing w:line="400" w:lineRule="exact"/>
        <w:ind w:left="480" w:hangingChars="200" w:hanging="480"/>
        <w:rPr>
          <w:sz w:val="24"/>
        </w:rPr>
      </w:pPr>
    </w:p>
    <w:p w14:paraId="5C8A0059" w14:textId="77777777" w:rsidR="001A4674" w:rsidRDefault="001A4674" w:rsidP="00BF1205">
      <w:pPr>
        <w:rPr>
          <w:sz w:val="24"/>
        </w:rPr>
      </w:pPr>
    </w:p>
    <w:p w14:paraId="353C4381" w14:textId="77777777" w:rsidR="001A4674" w:rsidRPr="001A4674" w:rsidRDefault="001A4674" w:rsidP="001A4674">
      <w:pPr>
        <w:pStyle w:val="1"/>
      </w:pPr>
      <w:bookmarkStart w:id="8" w:name="_Toc501464639"/>
      <w:proofErr w:type="spellStart"/>
      <w:r w:rsidRPr="001A4674">
        <w:t>附录：项目分工说明</w:t>
      </w:r>
      <w:bookmarkEnd w:id="8"/>
      <w:proofErr w:type="spellEnd"/>
    </w:p>
    <w:p w14:paraId="63F6784A" w14:textId="77777777" w:rsidR="001A4674" w:rsidRDefault="001A4674" w:rsidP="002816B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X</w:t>
      </w:r>
      <w:r>
        <w:rPr>
          <w:rFonts w:hint="eastAsia"/>
          <w:sz w:val="24"/>
        </w:rPr>
        <w:t>组分工：</w:t>
      </w:r>
    </w:p>
    <w:p w14:paraId="01719337" w14:textId="77777777" w:rsidR="001A4674" w:rsidRDefault="001A4674" w:rsidP="002816B6">
      <w:pPr>
        <w:spacing w:line="400" w:lineRule="exact"/>
        <w:ind w:firstLineChars="200" w:firstLine="420"/>
        <w:rPr>
          <w:lang w:val="x-none"/>
        </w:rPr>
      </w:pPr>
      <w:r>
        <w:rPr>
          <w:rFonts w:hint="eastAsia"/>
          <w:lang w:val="x-none"/>
        </w:rPr>
        <w:t>组长：</w:t>
      </w:r>
      <w:proofErr w:type="spellStart"/>
      <w:r>
        <w:rPr>
          <w:rFonts w:hint="eastAsia"/>
          <w:lang w:val="x-none"/>
        </w:rPr>
        <w:t>XX</w:t>
      </w:r>
      <w:r>
        <w:rPr>
          <w:rFonts w:hint="eastAsia"/>
          <w:lang w:val="x-none"/>
        </w:rPr>
        <w:t>，负责</w:t>
      </w:r>
      <w:proofErr w:type="spellEnd"/>
      <w:r>
        <w:rPr>
          <w:rFonts w:hint="eastAsia"/>
          <w:lang w:val="x-none"/>
        </w:rPr>
        <w:t>：</w:t>
      </w:r>
    </w:p>
    <w:p w14:paraId="7D2960C5" w14:textId="77777777" w:rsidR="001A4674" w:rsidRDefault="001A4674" w:rsidP="002816B6">
      <w:pPr>
        <w:spacing w:line="400" w:lineRule="exact"/>
        <w:ind w:firstLineChars="200" w:firstLine="420"/>
        <w:rPr>
          <w:lang w:val="x-none"/>
        </w:rPr>
      </w:pPr>
      <w:r>
        <w:rPr>
          <w:rFonts w:hint="eastAsia"/>
          <w:lang w:val="x-none"/>
        </w:rPr>
        <w:t>组员：</w:t>
      </w:r>
      <w:proofErr w:type="spellStart"/>
      <w:r>
        <w:rPr>
          <w:rFonts w:hint="eastAsia"/>
          <w:lang w:val="x-none"/>
        </w:rPr>
        <w:t>XX</w:t>
      </w:r>
      <w:r>
        <w:rPr>
          <w:rFonts w:hint="eastAsia"/>
          <w:lang w:val="x-none"/>
        </w:rPr>
        <w:t>，负责</w:t>
      </w:r>
      <w:proofErr w:type="spellEnd"/>
      <w:r>
        <w:rPr>
          <w:rFonts w:hint="eastAsia"/>
          <w:lang w:val="x-none"/>
        </w:rPr>
        <w:t>：</w:t>
      </w:r>
    </w:p>
    <w:p w14:paraId="377263D3" w14:textId="77777777" w:rsidR="001A4674" w:rsidRDefault="001A4674" w:rsidP="002816B6">
      <w:pPr>
        <w:spacing w:line="400" w:lineRule="exact"/>
        <w:ind w:firstLineChars="200" w:firstLine="420"/>
        <w:rPr>
          <w:lang w:val="x-none"/>
        </w:rPr>
      </w:pPr>
      <w:r>
        <w:rPr>
          <w:rFonts w:hint="eastAsia"/>
          <w:lang w:val="x-none"/>
        </w:rPr>
        <w:t>……</w:t>
      </w:r>
    </w:p>
    <w:p w14:paraId="3A6C5737" w14:textId="77777777" w:rsidR="001A4674" w:rsidRPr="003F0FE8" w:rsidRDefault="001A4674" w:rsidP="001A4674">
      <w:pPr>
        <w:ind w:firstLineChars="200" w:firstLine="480"/>
        <w:rPr>
          <w:color w:val="FF0000"/>
          <w:sz w:val="24"/>
        </w:rPr>
      </w:pPr>
      <w:r w:rsidRPr="003F0FE8">
        <w:rPr>
          <w:rFonts w:hint="eastAsia"/>
          <w:color w:val="FF0000"/>
          <w:sz w:val="24"/>
        </w:rPr>
        <w:t>（若有分组，组长或组长指定组员应该尽早完成报告的一至</w:t>
      </w:r>
      <w:r>
        <w:rPr>
          <w:rFonts w:hint="eastAsia"/>
          <w:color w:val="FF0000"/>
          <w:sz w:val="24"/>
        </w:rPr>
        <w:t>三的内容</w:t>
      </w:r>
      <w:r w:rsidRPr="003F0FE8">
        <w:rPr>
          <w:rFonts w:hint="eastAsia"/>
          <w:color w:val="FF0000"/>
          <w:sz w:val="24"/>
        </w:rPr>
        <w:t>，供组员使用。</w:t>
      </w:r>
      <w:r>
        <w:rPr>
          <w:rFonts w:hint="eastAsia"/>
          <w:color w:val="FF0000"/>
          <w:sz w:val="24"/>
        </w:rPr>
        <w:t>报告的四、五部分的内容由自己独立完成，这部分</w:t>
      </w:r>
      <w:r w:rsidRPr="003F0FE8">
        <w:rPr>
          <w:rFonts w:hint="eastAsia"/>
          <w:color w:val="FF0000"/>
          <w:sz w:val="24"/>
        </w:rPr>
        <w:t>若雷同或大部分相同，即为抄袭；因为无法鉴定哪个抄哪个的，</w:t>
      </w:r>
      <w:r>
        <w:rPr>
          <w:rFonts w:hint="eastAsia"/>
          <w:color w:val="FF0000"/>
          <w:sz w:val="24"/>
        </w:rPr>
        <w:t>有</w:t>
      </w:r>
      <w:r w:rsidRPr="003F0FE8">
        <w:rPr>
          <w:rFonts w:hint="eastAsia"/>
          <w:color w:val="FF0000"/>
          <w:sz w:val="24"/>
        </w:rPr>
        <w:t>抄袭</w:t>
      </w:r>
      <w:r>
        <w:rPr>
          <w:rFonts w:hint="eastAsia"/>
          <w:color w:val="FF0000"/>
          <w:sz w:val="24"/>
        </w:rPr>
        <w:t>嫌疑</w:t>
      </w:r>
      <w:r w:rsidRPr="003F0FE8">
        <w:rPr>
          <w:rFonts w:hint="eastAsia"/>
          <w:color w:val="FF0000"/>
          <w:sz w:val="24"/>
        </w:rPr>
        <w:t>的报告成绩均记</w:t>
      </w:r>
      <w:r w:rsidRPr="003F0FE8">
        <w:rPr>
          <w:rFonts w:hint="eastAsia"/>
          <w:color w:val="FF0000"/>
          <w:sz w:val="24"/>
        </w:rPr>
        <w:t>0</w:t>
      </w:r>
      <w:r w:rsidRPr="003F0FE8">
        <w:rPr>
          <w:rFonts w:hint="eastAsia"/>
          <w:color w:val="FF0000"/>
          <w:sz w:val="24"/>
        </w:rPr>
        <w:t>分。</w:t>
      </w:r>
      <w:r>
        <w:rPr>
          <w:rFonts w:hint="eastAsia"/>
          <w:color w:val="FF0000"/>
          <w:sz w:val="24"/>
        </w:rPr>
        <w:t>若无分组，将此附录内的信息全部删除。</w:t>
      </w:r>
      <w:r w:rsidRPr="003F0FE8">
        <w:rPr>
          <w:rFonts w:hint="eastAsia"/>
          <w:color w:val="FF0000"/>
          <w:sz w:val="24"/>
        </w:rPr>
        <w:t>此括号内的内容如果出现在报告中，报告</w:t>
      </w:r>
      <w:r>
        <w:rPr>
          <w:rFonts w:hint="eastAsia"/>
          <w:color w:val="FF0000"/>
          <w:sz w:val="24"/>
        </w:rPr>
        <w:t>作废，总</w:t>
      </w:r>
      <w:r w:rsidRPr="003F0FE8">
        <w:rPr>
          <w:rFonts w:hint="eastAsia"/>
          <w:color w:val="FF0000"/>
          <w:sz w:val="24"/>
        </w:rPr>
        <w:t>成绩</w:t>
      </w:r>
      <w:r>
        <w:rPr>
          <w:rFonts w:hint="eastAsia"/>
          <w:color w:val="FF0000"/>
          <w:sz w:val="24"/>
        </w:rPr>
        <w:t>为</w:t>
      </w:r>
      <w:r w:rsidRPr="003F0FE8">
        <w:rPr>
          <w:rFonts w:hint="eastAsia"/>
          <w:color w:val="FF0000"/>
          <w:sz w:val="24"/>
        </w:rPr>
        <w:t>0</w:t>
      </w:r>
      <w:r w:rsidRPr="003F0FE8">
        <w:rPr>
          <w:rFonts w:hint="eastAsia"/>
          <w:color w:val="FF0000"/>
          <w:sz w:val="24"/>
        </w:rPr>
        <w:t>分。）</w:t>
      </w:r>
    </w:p>
    <w:p w14:paraId="695AB058" w14:textId="77777777" w:rsidR="001A4674" w:rsidRPr="001A4674" w:rsidRDefault="001A4674" w:rsidP="00BF1205">
      <w:pPr>
        <w:rPr>
          <w:sz w:val="24"/>
        </w:rPr>
      </w:pPr>
    </w:p>
    <w:p w14:paraId="572C183A" w14:textId="77777777" w:rsidR="00BF1205" w:rsidRPr="0089139D" w:rsidRDefault="00BF1205" w:rsidP="00BF1205">
      <w:pPr>
        <w:ind w:firstLineChars="200" w:firstLine="480"/>
        <w:rPr>
          <w:color w:val="FF0000"/>
          <w:sz w:val="24"/>
        </w:rPr>
      </w:pPr>
      <w:r w:rsidRPr="0089139D">
        <w:rPr>
          <w:rFonts w:hint="eastAsia"/>
          <w:color w:val="FF0000"/>
          <w:sz w:val="24"/>
        </w:rPr>
        <w:t>（</w:t>
      </w:r>
      <w:r w:rsidR="0042186F">
        <w:rPr>
          <w:rFonts w:hint="eastAsia"/>
          <w:color w:val="FF0000"/>
          <w:sz w:val="24"/>
        </w:rPr>
        <w:t>报告的正文</w:t>
      </w:r>
      <w:r w:rsidR="00054EAA">
        <w:rPr>
          <w:rFonts w:hint="eastAsia"/>
          <w:color w:val="FF0000"/>
          <w:sz w:val="24"/>
        </w:rPr>
        <w:t>中文为宋体，英文为</w:t>
      </w:r>
      <w:r w:rsidR="00054EAA" w:rsidRPr="00AE0E0F">
        <w:rPr>
          <w:color w:val="FF0000"/>
          <w:sz w:val="24"/>
        </w:rPr>
        <w:t>Times New Roman</w:t>
      </w:r>
      <w:r w:rsidR="00054EAA">
        <w:rPr>
          <w:rFonts w:hint="eastAsia"/>
          <w:color w:val="FF0000"/>
          <w:sz w:val="24"/>
        </w:rPr>
        <w:t>，小四字号</w:t>
      </w:r>
      <w:r w:rsidR="0042186F">
        <w:rPr>
          <w:rFonts w:hint="eastAsia"/>
          <w:color w:val="FF0000"/>
          <w:sz w:val="24"/>
        </w:rPr>
        <w:t>，行间距</w:t>
      </w:r>
      <w:r w:rsidR="0042186F">
        <w:rPr>
          <w:rFonts w:hint="eastAsia"/>
          <w:color w:val="FF0000"/>
          <w:sz w:val="24"/>
        </w:rPr>
        <w:t>20</w:t>
      </w:r>
      <w:r w:rsidR="0042186F">
        <w:rPr>
          <w:rFonts w:hint="eastAsia"/>
          <w:color w:val="FF0000"/>
          <w:sz w:val="24"/>
        </w:rPr>
        <w:t>磅。</w:t>
      </w:r>
      <w:r>
        <w:rPr>
          <w:rFonts w:hint="eastAsia"/>
          <w:color w:val="FF0000"/>
          <w:sz w:val="24"/>
        </w:rPr>
        <w:t>报告的所有内容完成后，应该在目录正文处点右键，选择更新域，更新整个目录</w:t>
      </w:r>
      <w:r w:rsidRPr="00BB480A">
        <w:rPr>
          <w:rFonts w:hint="eastAsia"/>
          <w:color w:val="FF0000"/>
          <w:sz w:val="24"/>
        </w:rPr>
        <w:t>。此括号内的内容如果出现在报告中，报告作废，总成绩为</w:t>
      </w:r>
      <w:r w:rsidRPr="00BB480A">
        <w:rPr>
          <w:rFonts w:hint="eastAsia"/>
          <w:color w:val="FF0000"/>
          <w:sz w:val="24"/>
        </w:rPr>
        <w:t>0</w:t>
      </w:r>
      <w:r w:rsidRPr="00BB480A">
        <w:rPr>
          <w:rFonts w:hint="eastAsia"/>
          <w:color w:val="FF0000"/>
          <w:sz w:val="24"/>
        </w:rPr>
        <w:t>分。</w:t>
      </w:r>
      <w:r w:rsidRPr="0089139D">
        <w:rPr>
          <w:rFonts w:hint="eastAsia"/>
          <w:color w:val="FF0000"/>
          <w:sz w:val="24"/>
        </w:rPr>
        <w:t>）</w:t>
      </w:r>
    </w:p>
    <w:p w14:paraId="51AA575D" w14:textId="77777777" w:rsidR="00E97A01" w:rsidRDefault="0045553B" w:rsidP="00E97A01">
      <w:pPr>
        <w:rPr>
          <w:b/>
          <w:sz w:val="32"/>
          <w:szCs w:val="32"/>
        </w:rPr>
      </w:pPr>
      <w:r w:rsidRPr="00850219">
        <w:rPr>
          <w:rFonts w:hint="eastAsia"/>
          <w:sz w:val="24"/>
        </w:rPr>
        <w:br w:type="page"/>
      </w:r>
      <w:r w:rsidR="00E97A01">
        <w:rPr>
          <w:rFonts w:hint="eastAsia"/>
          <w:b/>
          <w:sz w:val="32"/>
          <w:szCs w:val="32"/>
        </w:rPr>
        <w:lastRenderedPageBreak/>
        <w:t>考核情况（由指导老师填写）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1356"/>
        <w:gridCol w:w="664"/>
        <w:gridCol w:w="6"/>
        <w:gridCol w:w="689"/>
        <w:gridCol w:w="704"/>
        <w:gridCol w:w="635"/>
        <w:gridCol w:w="20"/>
        <w:gridCol w:w="744"/>
        <w:gridCol w:w="602"/>
        <w:gridCol w:w="664"/>
        <w:gridCol w:w="682"/>
        <w:gridCol w:w="640"/>
        <w:gridCol w:w="708"/>
      </w:tblGrid>
      <w:tr w:rsidR="00E97A01" w14:paraId="5323663B" w14:textId="77777777" w:rsidTr="00964910">
        <w:trPr>
          <w:trHeight w:val="315"/>
        </w:trPr>
        <w:tc>
          <w:tcPr>
            <w:tcW w:w="1172" w:type="dxa"/>
            <w:vAlign w:val="center"/>
          </w:tcPr>
          <w:p w14:paraId="0EE67304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项目</w:t>
            </w:r>
          </w:p>
        </w:tc>
        <w:tc>
          <w:tcPr>
            <w:tcW w:w="2026" w:type="dxa"/>
            <w:gridSpan w:val="3"/>
            <w:vAlign w:val="center"/>
          </w:tcPr>
          <w:p w14:paraId="39D706F8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考勤</w:t>
            </w:r>
          </w:p>
          <w:p w14:paraId="09331983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(10%)</w:t>
            </w:r>
          </w:p>
        </w:tc>
        <w:tc>
          <w:tcPr>
            <w:tcW w:w="2028" w:type="dxa"/>
            <w:gridSpan w:val="3"/>
            <w:vAlign w:val="center"/>
          </w:tcPr>
          <w:p w14:paraId="086659A9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验收</w:t>
            </w:r>
          </w:p>
          <w:p w14:paraId="598A5C2B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(40%)</w:t>
            </w:r>
          </w:p>
        </w:tc>
        <w:tc>
          <w:tcPr>
            <w:tcW w:w="2030" w:type="dxa"/>
            <w:gridSpan w:val="4"/>
            <w:vAlign w:val="center"/>
          </w:tcPr>
          <w:p w14:paraId="2BFECB2B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报告</w:t>
            </w:r>
          </w:p>
          <w:p w14:paraId="68C4F986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 xml:space="preserve"> (50%)</w:t>
            </w:r>
          </w:p>
        </w:tc>
        <w:tc>
          <w:tcPr>
            <w:tcW w:w="2030" w:type="dxa"/>
            <w:gridSpan w:val="3"/>
            <w:vAlign w:val="center"/>
          </w:tcPr>
          <w:p w14:paraId="67A57FC4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总分</w:t>
            </w:r>
          </w:p>
        </w:tc>
      </w:tr>
      <w:tr w:rsidR="00E97A01" w14:paraId="7DCD0A53" w14:textId="77777777" w:rsidTr="00964910">
        <w:trPr>
          <w:trHeight w:val="315"/>
        </w:trPr>
        <w:tc>
          <w:tcPr>
            <w:tcW w:w="1172" w:type="dxa"/>
            <w:vAlign w:val="center"/>
          </w:tcPr>
          <w:p w14:paraId="1015D215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得分</w:t>
            </w:r>
          </w:p>
        </w:tc>
        <w:tc>
          <w:tcPr>
            <w:tcW w:w="2026" w:type="dxa"/>
            <w:gridSpan w:val="3"/>
          </w:tcPr>
          <w:p w14:paraId="302931A4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2028" w:type="dxa"/>
            <w:gridSpan w:val="3"/>
          </w:tcPr>
          <w:p w14:paraId="37623B64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2030" w:type="dxa"/>
            <w:gridSpan w:val="4"/>
          </w:tcPr>
          <w:p w14:paraId="4E8D4ADC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2030" w:type="dxa"/>
            <w:gridSpan w:val="3"/>
          </w:tcPr>
          <w:p w14:paraId="1D7DCA77" w14:textId="77777777" w:rsidR="00E97A01" w:rsidRDefault="00E97A01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 w:rsidR="00964910" w14:paraId="70CB519C" w14:textId="77777777" w:rsidTr="00964910">
        <w:trPr>
          <w:trHeight w:val="315"/>
        </w:trPr>
        <w:tc>
          <w:tcPr>
            <w:tcW w:w="1172" w:type="dxa"/>
            <w:vMerge w:val="restart"/>
          </w:tcPr>
          <w:p w14:paraId="3E11FCDA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考勤</w:t>
            </w:r>
          </w:p>
          <w:p w14:paraId="531E03D9" w14:textId="77777777" w:rsidR="00964910" w:rsidRDefault="00964910" w:rsidP="005E6D50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记录</w:t>
            </w:r>
          </w:p>
        </w:tc>
        <w:tc>
          <w:tcPr>
            <w:tcW w:w="1356" w:type="dxa"/>
          </w:tcPr>
          <w:p w14:paraId="41866EB4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考勤日期</w:t>
            </w:r>
          </w:p>
        </w:tc>
        <w:tc>
          <w:tcPr>
            <w:tcW w:w="664" w:type="dxa"/>
          </w:tcPr>
          <w:p w14:paraId="5D51C52F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95" w:type="dxa"/>
            <w:gridSpan w:val="2"/>
          </w:tcPr>
          <w:p w14:paraId="25067517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704" w:type="dxa"/>
          </w:tcPr>
          <w:p w14:paraId="03C6C51B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55" w:type="dxa"/>
            <w:gridSpan w:val="2"/>
          </w:tcPr>
          <w:p w14:paraId="7B8456CD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744" w:type="dxa"/>
          </w:tcPr>
          <w:p w14:paraId="1F02E6F1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02" w:type="dxa"/>
          </w:tcPr>
          <w:p w14:paraId="4D6277C1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64" w:type="dxa"/>
          </w:tcPr>
          <w:p w14:paraId="5598F689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82" w:type="dxa"/>
          </w:tcPr>
          <w:p w14:paraId="6836D449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40" w:type="dxa"/>
          </w:tcPr>
          <w:p w14:paraId="1A7AF1A7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708" w:type="dxa"/>
          </w:tcPr>
          <w:p w14:paraId="7995542E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 w:rsidR="00964910" w14:paraId="2ED5865D" w14:textId="77777777" w:rsidTr="00964910">
        <w:trPr>
          <w:trHeight w:val="315"/>
        </w:trPr>
        <w:tc>
          <w:tcPr>
            <w:tcW w:w="1172" w:type="dxa"/>
            <w:vMerge/>
          </w:tcPr>
          <w:p w14:paraId="4306B2E6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1356" w:type="dxa"/>
          </w:tcPr>
          <w:p w14:paraId="730A0AAD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  <w:r>
              <w:rPr>
                <w:rFonts w:ascii="楷体_GB2312" w:eastAsia="楷体_GB2312" w:hint="eastAsia"/>
                <w:bCs/>
                <w:sz w:val="28"/>
              </w:rPr>
              <w:t>出勤记录</w:t>
            </w:r>
          </w:p>
        </w:tc>
        <w:tc>
          <w:tcPr>
            <w:tcW w:w="664" w:type="dxa"/>
          </w:tcPr>
          <w:p w14:paraId="634888FB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95" w:type="dxa"/>
            <w:gridSpan w:val="2"/>
          </w:tcPr>
          <w:p w14:paraId="70BBE204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704" w:type="dxa"/>
          </w:tcPr>
          <w:p w14:paraId="72DAB5AD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55" w:type="dxa"/>
            <w:gridSpan w:val="2"/>
          </w:tcPr>
          <w:p w14:paraId="4B78A25C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744" w:type="dxa"/>
          </w:tcPr>
          <w:p w14:paraId="6DF98EA4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02" w:type="dxa"/>
          </w:tcPr>
          <w:p w14:paraId="19E22703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64" w:type="dxa"/>
          </w:tcPr>
          <w:p w14:paraId="13FF5444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82" w:type="dxa"/>
          </w:tcPr>
          <w:p w14:paraId="455074B1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640" w:type="dxa"/>
          </w:tcPr>
          <w:p w14:paraId="3A9988C9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  <w:tc>
          <w:tcPr>
            <w:tcW w:w="708" w:type="dxa"/>
          </w:tcPr>
          <w:p w14:paraId="2F2162BC" w14:textId="77777777" w:rsidR="00964910" w:rsidRDefault="00964910" w:rsidP="005E6D50">
            <w:pPr>
              <w:jc w:val="center"/>
              <w:rPr>
                <w:rFonts w:ascii="楷体_GB2312" w:eastAsia="楷体_GB2312"/>
                <w:bCs/>
                <w:sz w:val="28"/>
              </w:rPr>
            </w:pPr>
          </w:p>
        </w:tc>
      </w:tr>
      <w:tr w:rsidR="00E97A01" w14:paraId="2D230EFB" w14:textId="77777777" w:rsidTr="00964910">
        <w:trPr>
          <w:trHeight w:val="9335"/>
        </w:trPr>
        <w:tc>
          <w:tcPr>
            <w:tcW w:w="1172" w:type="dxa"/>
            <w:vAlign w:val="center"/>
          </w:tcPr>
          <w:p w14:paraId="50905CE0" w14:textId="77777777" w:rsidR="00E97A01" w:rsidRDefault="00E97A01" w:rsidP="005E6D50">
            <w:pPr>
              <w:jc w:val="center"/>
              <w:rPr>
                <w:rFonts w:ascii="楷体_GB2312" w:eastAsia="楷体_GB2312"/>
                <w:sz w:val="28"/>
              </w:rPr>
            </w:pPr>
            <w:proofErr w:type="gramStart"/>
            <w:r>
              <w:rPr>
                <w:rFonts w:ascii="楷体_GB2312" w:eastAsia="楷体_GB2312" w:hint="eastAsia"/>
                <w:sz w:val="28"/>
              </w:rPr>
              <w:t>验</w:t>
            </w:r>
            <w:proofErr w:type="gramEnd"/>
          </w:p>
          <w:p w14:paraId="4D47D4F7" w14:textId="77777777" w:rsidR="00E97A01" w:rsidRDefault="00E97A01" w:rsidP="005E6D50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收</w:t>
            </w:r>
          </w:p>
          <w:p w14:paraId="57C1EE88" w14:textId="77777777" w:rsidR="00E97A01" w:rsidRDefault="00E97A01" w:rsidP="005E6D50">
            <w:pPr>
              <w:jc w:val="center"/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 w:hint="eastAsia"/>
                <w:sz w:val="28"/>
              </w:rPr>
              <w:t>情</w:t>
            </w:r>
          </w:p>
          <w:p w14:paraId="45E8B956" w14:textId="77777777" w:rsidR="00E97A01" w:rsidRDefault="00E97A01" w:rsidP="005E6D50">
            <w:pPr>
              <w:jc w:val="center"/>
              <w:rPr>
                <w:rFonts w:ascii="楷体_GB2312" w:eastAsia="楷体_GB2312"/>
                <w:sz w:val="28"/>
              </w:rPr>
            </w:pPr>
            <w:proofErr w:type="gramStart"/>
            <w:r>
              <w:rPr>
                <w:rFonts w:ascii="楷体_GB2312" w:eastAsia="楷体_GB2312" w:hint="eastAsia"/>
                <w:sz w:val="28"/>
              </w:rPr>
              <w:t>况</w:t>
            </w:r>
            <w:proofErr w:type="gramEnd"/>
          </w:p>
          <w:p w14:paraId="0C1B0198" w14:textId="77777777" w:rsidR="00E97A01" w:rsidRDefault="00E97A01" w:rsidP="005E6D50">
            <w:pPr>
              <w:jc w:val="center"/>
              <w:rPr>
                <w:rFonts w:ascii="楷体_GB2312" w:eastAsia="楷体_GB2312"/>
                <w:sz w:val="28"/>
              </w:rPr>
            </w:pPr>
          </w:p>
        </w:tc>
        <w:tc>
          <w:tcPr>
            <w:tcW w:w="8114" w:type="dxa"/>
            <w:gridSpan w:val="13"/>
          </w:tcPr>
          <w:p w14:paraId="0318E689" w14:textId="77777777" w:rsidR="00E97A01" w:rsidRPr="003F5CDA" w:rsidRDefault="00E97A01" w:rsidP="005E6D50">
            <w:pPr>
              <w:rPr>
                <w:rFonts w:ascii="楷体_GB2312" w:eastAsia="楷体_GB2312"/>
                <w:bCs/>
                <w:sz w:val="28"/>
              </w:rPr>
            </w:pPr>
            <w:r w:rsidRPr="003F5CDA">
              <w:rPr>
                <w:rFonts w:ascii="楷体_GB2312" w:eastAsia="楷体_GB2312" w:hint="eastAsia"/>
                <w:bCs/>
                <w:sz w:val="28"/>
              </w:rPr>
              <w:t>该课程设计选题具有一定的现实意义和实用价值，实现的主要功能如下：</w:t>
            </w:r>
          </w:p>
          <w:p w14:paraId="6D50BFBA" w14:textId="77777777" w:rsidR="00E97A01" w:rsidRDefault="00E97A01" w:rsidP="005E6D50">
            <w:pPr>
              <w:rPr>
                <w:rFonts w:ascii="楷体_GB2312" w:eastAsia="楷体_GB2312"/>
                <w:bCs/>
                <w:sz w:val="28"/>
              </w:rPr>
            </w:pPr>
          </w:p>
          <w:p w14:paraId="4DD837FC" w14:textId="77777777" w:rsidR="00E97A01" w:rsidRDefault="00E97A01" w:rsidP="005E6D50">
            <w:pPr>
              <w:rPr>
                <w:rFonts w:ascii="楷体_GB2312" w:eastAsia="楷体_GB2312"/>
                <w:bCs/>
                <w:sz w:val="28"/>
              </w:rPr>
            </w:pPr>
          </w:p>
          <w:p w14:paraId="7AE8A139" w14:textId="77777777" w:rsidR="00E97A01" w:rsidRDefault="00E97A01" w:rsidP="005E6D50">
            <w:pPr>
              <w:rPr>
                <w:rFonts w:ascii="楷体_GB2312" w:eastAsia="楷体_GB2312"/>
                <w:bCs/>
                <w:sz w:val="28"/>
              </w:rPr>
            </w:pPr>
          </w:p>
          <w:p w14:paraId="497E1060" w14:textId="77777777" w:rsidR="00E97A01" w:rsidRDefault="00E97A01" w:rsidP="005E6D50">
            <w:pPr>
              <w:rPr>
                <w:rFonts w:ascii="楷体_GB2312" w:eastAsia="楷体_GB2312"/>
                <w:bCs/>
                <w:sz w:val="28"/>
              </w:rPr>
            </w:pPr>
          </w:p>
          <w:p w14:paraId="044718B5" w14:textId="77777777" w:rsidR="00E97A01" w:rsidRPr="003F5CDA" w:rsidRDefault="00E97A01" w:rsidP="005E6D50">
            <w:pPr>
              <w:rPr>
                <w:rFonts w:ascii="楷体_GB2312" w:eastAsia="楷体_GB2312"/>
                <w:bCs/>
                <w:sz w:val="28"/>
              </w:rPr>
            </w:pPr>
          </w:p>
          <w:p w14:paraId="368B8576" w14:textId="77777777" w:rsidR="00E97A01" w:rsidRPr="003F5CDA" w:rsidRDefault="00E97A01" w:rsidP="005E6D50">
            <w:pPr>
              <w:rPr>
                <w:rFonts w:ascii="楷体_GB2312" w:eastAsia="楷体_GB2312"/>
                <w:bCs/>
                <w:sz w:val="28"/>
              </w:rPr>
            </w:pPr>
          </w:p>
          <w:p w14:paraId="218BD211" w14:textId="77777777" w:rsidR="00E97A01" w:rsidRPr="003F5CDA" w:rsidRDefault="00E97A01" w:rsidP="005E6D50">
            <w:pPr>
              <w:rPr>
                <w:rFonts w:ascii="楷体_GB2312" w:eastAsia="楷体_GB2312"/>
                <w:bCs/>
                <w:sz w:val="28"/>
              </w:rPr>
            </w:pPr>
            <w:r w:rsidRPr="003F5CDA">
              <w:rPr>
                <w:rFonts w:ascii="楷体_GB2312" w:eastAsia="楷体_GB2312" w:hint="eastAsia"/>
                <w:bCs/>
                <w:sz w:val="28"/>
              </w:rPr>
              <w:t>该课程设计由团队成员合作完成，应用系统</w:t>
            </w:r>
            <w:r>
              <w:rPr>
                <w:rFonts w:ascii="楷体_GB2312" w:eastAsia="楷体_GB2312" w:hint="eastAsia"/>
                <w:bCs/>
                <w:sz w:val="28"/>
              </w:rPr>
              <w:t>设计</w:t>
            </w:r>
            <w:r>
              <w:rPr>
                <w:rFonts w:ascii="楷体_GB2312" w:eastAsia="楷体_GB2312"/>
                <w:bCs/>
                <w:sz w:val="28"/>
                <w:u w:val="single"/>
              </w:rPr>
              <w:t xml:space="preserve"> </w:t>
            </w:r>
            <w:r w:rsidRPr="008E5F1F">
              <w:rPr>
                <w:rFonts w:ascii="楷体_GB2312" w:eastAsia="楷体_GB2312" w:hint="eastAsia"/>
                <w:bCs/>
                <w:sz w:val="28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28"/>
                <w:u w:val="single"/>
              </w:rPr>
              <w:t xml:space="preserve"> </w:t>
            </w:r>
            <w:r w:rsidRPr="008E5F1F">
              <w:rPr>
                <w:rFonts w:ascii="楷体_GB2312" w:eastAsia="楷体_GB2312" w:hint="eastAsia"/>
                <w:bCs/>
                <w:sz w:val="28"/>
                <w:u w:val="single"/>
              </w:rPr>
              <w:t xml:space="preserve">       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>，运行</w:t>
            </w:r>
            <w:r w:rsidRPr="008E5F1F">
              <w:rPr>
                <w:rFonts w:ascii="楷体_GB2312" w:eastAsia="楷体_GB2312" w:hint="eastAsia"/>
                <w:bCs/>
                <w:sz w:val="28"/>
                <w:u w:val="single"/>
              </w:rPr>
              <w:t xml:space="preserve">         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>，论证</w:t>
            </w:r>
            <w:r w:rsidRPr="008E5F1F">
              <w:rPr>
                <w:rFonts w:ascii="楷体_GB2312" w:eastAsia="楷体_GB2312" w:hint="eastAsia"/>
                <w:bCs/>
                <w:sz w:val="28"/>
                <w:u w:val="single"/>
              </w:rPr>
              <w:t xml:space="preserve">           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>。论文论述有条理，层次清楚、文字通畅，写作格式</w:t>
            </w:r>
            <w:r w:rsidRPr="008E5F1F">
              <w:rPr>
                <w:rFonts w:ascii="楷体_GB2312" w:eastAsia="楷体_GB2312" w:hint="eastAsia"/>
                <w:bCs/>
                <w:sz w:val="28"/>
                <w:u w:val="single"/>
              </w:rPr>
              <w:t xml:space="preserve">            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>。</w:t>
            </w:r>
          </w:p>
          <w:p w14:paraId="0C06939F" w14:textId="77777777" w:rsidR="00E97A01" w:rsidRPr="003F5CDA" w:rsidRDefault="00E97A01" w:rsidP="005E6D50">
            <w:pPr>
              <w:rPr>
                <w:rFonts w:ascii="楷体_GB2312" w:eastAsia="楷体_GB2312"/>
                <w:bCs/>
                <w:sz w:val="28"/>
              </w:rPr>
            </w:pPr>
            <w:r w:rsidRPr="003F5CDA">
              <w:rPr>
                <w:rFonts w:ascii="楷体_GB2312" w:eastAsia="楷体_GB2312" w:hint="eastAsia"/>
                <w:bCs/>
                <w:sz w:val="28"/>
              </w:rPr>
              <w:t xml:space="preserve">    本工作表明该同学在本学科领域已具有</w:t>
            </w:r>
            <w:r w:rsidRPr="008E5F1F">
              <w:rPr>
                <w:rFonts w:ascii="楷体_GB2312" w:eastAsia="楷体_GB2312" w:hint="eastAsia"/>
                <w:bCs/>
                <w:sz w:val="28"/>
                <w:u w:val="single"/>
              </w:rPr>
              <w:t xml:space="preserve">         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>的理论基础和系统的专业知识，</w:t>
            </w:r>
            <w:r w:rsidRPr="008E5F1F">
              <w:rPr>
                <w:rFonts w:ascii="楷体_GB2312" w:eastAsia="楷体_GB2312" w:hint="eastAsia"/>
                <w:bCs/>
                <w:sz w:val="28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28"/>
                <w:u w:val="single"/>
              </w:rPr>
              <w:t xml:space="preserve">  </w:t>
            </w:r>
            <w:r w:rsidRPr="008E5F1F">
              <w:rPr>
                <w:rFonts w:ascii="楷体_GB2312" w:eastAsia="楷体_GB2312" w:hint="eastAsia"/>
                <w:bCs/>
                <w:sz w:val="28"/>
                <w:u w:val="single"/>
              </w:rPr>
              <w:t xml:space="preserve">    </w:t>
            </w:r>
            <w:r w:rsidRPr="003F6CD7">
              <w:rPr>
                <w:rFonts w:ascii="楷体_GB2312" w:eastAsia="楷体_GB2312" w:hint="eastAsia"/>
                <w:bCs/>
                <w:sz w:val="28"/>
              </w:rPr>
              <w:t>具备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>从事</w:t>
            </w:r>
            <w:r>
              <w:rPr>
                <w:rFonts w:ascii="楷体_GB2312" w:eastAsia="楷体_GB2312" w:hint="eastAsia"/>
                <w:bCs/>
                <w:sz w:val="28"/>
              </w:rPr>
              <w:t>嵌入式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>开发的能力。</w:t>
            </w:r>
          </w:p>
          <w:p w14:paraId="7359EC23" w14:textId="77777777" w:rsidR="00E97A01" w:rsidRPr="003F5CDA" w:rsidRDefault="00E97A01" w:rsidP="005E6D50">
            <w:pPr>
              <w:rPr>
                <w:rFonts w:ascii="楷体_GB2312" w:eastAsia="楷体_GB2312"/>
                <w:bCs/>
                <w:sz w:val="28"/>
              </w:rPr>
            </w:pPr>
            <w:r w:rsidRPr="003F5CDA">
              <w:rPr>
                <w:rFonts w:ascii="楷体_GB2312" w:eastAsia="楷体_GB2312" w:hint="eastAsia"/>
                <w:bCs/>
                <w:sz w:val="28"/>
              </w:rPr>
              <w:t xml:space="preserve">              </w:t>
            </w:r>
            <w:r>
              <w:rPr>
                <w:rFonts w:ascii="楷体_GB2312" w:eastAsia="楷体_GB2312"/>
                <w:bCs/>
                <w:sz w:val="28"/>
              </w:rPr>
              <w:t xml:space="preserve">             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 xml:space="preserve">   指导教师：</w:t>
            </w:r>
          </w:p>
          <w:p w14:paraId="5BC4EF74" w14:textId="77777777" w:rsidR="00E97A01" w:rsidRDefault="00E97A01" w:rsidP="008C717A">
            <w:pPr>
              <w:rPr>
                <w:rFonts w:ascii="楷体_GB2312" w:eastAsia="楷体_GB2312"/>
                <w:bCs/>
                <w:sz w:val="28"/>
              </w:rPr>
            </w:pPr>
            <w:r w:rsidRPr="003F5CDA">
              <w:rPr>
                <w:rFonts w:ascii="楷体_GB2312" w:eastAsia="楷体_GB2312" w:hint="eastAsia"/>
                <w:bCs/>
                <w:sz w:val="28"/>
              </w:rPr>
              <w:t xml:space="preserve">                               20</w:t>
            </w:r>
            <w:r w:rsidR="00ED6DA5">
              <w:rPr>
                <w:rFonts w:ascii="楷体_GB2312" w:eastAsia="楷体_GB2312" w:hint="eastAsia"/>
                <w:bCs/>
                <w:sz w:val="28"/>
              </w:rPr>
              <w:t>2</w:t>
            </w:r>
            <w:r w:rsidR="008C717A">
              <w:rPr>
                <w:rFonts w:ascii="楷体_GB2312" w:eastAsia="楷体_GB2312" w:hint="eastAsia"/>
                <w:bCs/>
                <w:sz w:val="28"/>
              </w:rPr>
              <w:t>x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 xml:space="preserve">年 </w:t>
            </w:r>
            <w:r w:rsidR="008C717A">
              <w:rPr>
                <w:rFonts w:ascii="楷体_GB2312" w:eastAsia="楷体_GB2312"/>
                <w:bCs/>
                <w:sz w:val="28"/>
              </w:rPr>
              <w:t>x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>月</w:t>
            </w:r>
            <w:r w:rsidR="008C717A">
              <w:rPr>
                <w:rFonts w:ascii="楷体_GB2312" w:eastAsia="楷体_GB2312"/>
                <w:bCs/>
                <w:sz w:val="28"/>
              </w:rPr>
              <w:t>xx</w:t>
            </w:r>
            <w:r w:rsidRPr="003F5CDA">
              <w:rPr>
                <w:rFonts w:ascii="楷体_GB2312" w:eastAsia="楷体_GB2312" w:hint="eastAsia"/>
                <w:bCs/>
                <w:sz w:val="28"/>
              </w:rPr>
              <w:t>日</w:t>
            </w:r>
          </w:p>
        </w:tc>
      </w:tr>
    </w:tbl>
    <w:p w14:paraId="350284DB" w14:textId="77777777" w:rsidR="00E97A01" w:rsidRDefault="00E97A01" w:rsidP="00E97A01"/>
    <w:sectPr w:rsidR="00E97A01">
      <w:headerReference w:type="default" r:id="rId8"/>
      <w:footerReference w:type="default" r:id="rId9"/>
      <w:pgSz w:w="11907" w:h="16840"/>
      <w:pgMar w:top="1134" w:right="851" w:bottom="1558" w:left="1134" w:header="851" w:footer="992" w:gutter="17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D6FE" w14:textId="77777777" w:rsidR="00AB1BE0" w:rsidRDefault="00AB1BE0">
      <w:r>
        <w:separator/>
      </w:r>
    </w:p>
  </w:endnote>
  <w:endnote w:type="continuationSeparator" w:id="0">
    <w:p w14:paraId="6A6DA114" w14:textId="77777777" w:rsidR="00AB1BE0" w:rsidRDefault="00AB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E7F3" w14:textId="77777777" w:rsidR="0020174D" w:rsidRDefault="0020174D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instrText xml:space="preserve"> PAGE  </w:instrText>
    </w:r>
    <w:r>
      <w:fldChar w:fldCharType="separate"/>
    </w:r>
    <w:r w:rsidR="00262EEE">
      <w:rPr>
        <w:noProof/>
      </w:rPr>
      <w:t>3</w:t>
    </w:r>
    <w:r>
      <w:fldChar w:fldCharType="end"/>
    </w:r>
  </w:p>
  <w:p w14:paraId="3595011D" w14:textId="77777777" w:rsidR="0020174D" w:rsidRDefault="0020174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04575" w14:textId="77777777" w:rsidR="00AB1BE0" w:rsidRDefault="00AB1BE0">
      <w:r>
        <w:separator/>
      </w:r>
    </w:p>
  </w:footnote>
  <w:footnote w:type="continuationSeparator" w:id="0">
    <w:p w14:paraId="1EC2CAA8" w14:textId="77777777" w:rsidR="00AB1BE0" w:rsidRDefault="00AB1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5F87" w14:textId="77777777" w:rsidR="0020174D" w:rsidRDefault="002017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upperRoman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lvlText w:val="[%1] 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AA6CA7"/>
    <w:multiLevelType w:val="hybridMultilevel"/>
    <w:tmpl w:val="36862B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2B09"/>
    <w:multiLevelType w:val="hybridMultilevel"/>
    <w:tmpl w:val="978A2C24"/>
    <w:lvl w:ilvl="0" w:tplc="5E460A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E824C9A"/>
    <w:multiLevelType w:val="hybridMultilevel"/>
    <w:tmpl w:val="A54E2F2E"/>
    <w:lvl w:ilvl="0" w:tplc="6BCCD01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D06E31"/>
    <w:multiLevelType w:val="hybridMultilevel"/>
    <w:tmpl w:val="978A2C24"/>
    <w:lvl w:ilvl="0" w:tplc="5E460A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6347A26"/>
    <w:multiLevelType w:val="hybridMultilevel"/>
    <w:tmpl w:val="20BAF0C6"/>
    <w:lvl w:ilvl="0" w:tplc="B1802704">
      <w:start w:val="1"/>
      <w:numFmt w:val="japaneseCounting"/>
      <w:lvlText w:val="(%1)"/>
      <w:lvlJc w:val="left"/>
      <w:pPr>
        <w:ind w:left="780" w:hanging="360"/>
      </w:pPr>
      <w:rPr>
        <w:rFonts w:ascii="Times New Roman" w:eastAsia="宋体" w:hAnsi="Times New Roman" w:cs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EE40CD"/>
    <w:multiLevelType w:val="hybridMultilevel"/>
    <w:tmpl w:val="A736754E"/>
    <w:lvl w:ilvl="0" w:tplc="99BC28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CCB551E"/>
    <w:multiLevelType w:val="hybridMultilevel"/>
    <w:tmpl w:val="CCF2D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3C5032"/>
    <w:multiLevelType w:val="hybridMultilevel"/>
    <w:tmpl w:val="A7027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6A269D"/>
    <w:multiLevelType w:val="hybridMultilevel"/>
    <w:tmpl w:val="978A2C24"/>
    <w:lvl w:ilvl="0" w:tplc="5E460A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549213C"/>
    <w:multiLevelType w:val="hybridMultilevel"/>
    <w:tmpl w:val="620838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D264CE"/>
    <w:multiLevelType w:val="hybridMultilevel"/>
    <w:tmpl w:val="F078C0F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9165BB"/>
    <w:multiLevelType w:val="multilevel"/>
    <w:tmpl w:val="00000000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D1001D0"/>
    <w:multiLevelType w:val="hybridMultilevel"/>
    <w:tmpl w:val="CCF2D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982F54"/>
    <w:multiLevelType w:val="hybridMultilevel"/>
    <w:tmpl w:val="E8C44D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EE95858"/>
    <w:multiLevelType w:val="hybridMultilevel"/>
    <w:tmpl w:val="CCF2D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3D76E6"/>
    <w:multiLevelType w:val="multilevel"/>
    <w:tmpl w:val="0000000A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FB20C98"/>
    <w:multiLevelType w:val="hybridMultilevel"/>
    <w:tmpl w:val="B1D00AA6"/>
    <w:lvl w:ilvl="0" w:tplc="C2141AE0">
      <w:start w:val="1"/>
      <w:numFmt w:val="chineseCountingThousand"/>
      <w:lvlText w:val="(%1)"/>
      <w:lvlJc w:val="left"/>
      <w:pPr>
        <w:ind w:left="420" w:hanging="420"/>
      </w:pPr>
      <w:rPr>
        <w:rFonts w:ascii="黑体" w:eastAsia="黑体" w:hAnsi="黑体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B602BE"/>
    <w:multiLevelType w:val="hybridMultilevel"/>
    <w:tmpl w:val="978A2C24"/>
    <w:lvl w:ilvl="0" w:tplc="5E460A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3E2B3074"/>
    <w:multiLevelType w:val="hybridMultilevel"/>
    <w:tmpl w:val="5ECE91BA"/>
    <w:lvl w:ilvl="0" w:tplc="0FD23F6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A7642FE"/>
    <w:multiLevelType w:val="hybridMultilevel"/>
    <w:tmpl w:val="1EA2A3AE"/>
    <w:lvl w:ilvl="0" w:tplc="99BC28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2426643"/>
    <w:multiLevelType w:val="hybridMultilevel"/>
    <w:tmpl w:val="E8C44D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6444265"/>
    <w:multiLevelType w:val="hybridMultilevel"/>
    <w:tmpl w:val="A736754E"/>
    <w:lvl w:ilvl="0" w:tplc="99BC28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68E5F85"/>
    <w:multiLevelType w:val="hybridMultilevel"/>
    <w:tmpl w:val="E8C44D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8532510"/>
    <w:multiLevelType w:val="hybridMultilevel"/>
    <w:tmpl w:val="65B0A99A"/>
    <w:lvl w:ilvl="0" w:tplc="03F637CE">
      <w:start w:val="1"/>
      <w:numFmt w:val="decimal"/>
      <w:lvlText w:val="%1、"/>
      <w:lvlJc w:val="left"/>
      <w:pPr>
        <w:ind w:left="360" w:hanging="360"/>
      </w:pPr>
      <w:rPr>
        <w:rFonts w:ascii="楷体_GB2312" w:eastAsia="楷体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CB6E5C"/>
    <w:multiLevelType w:val="hybridMultilevel"/>
    <w:tmpl w:val="5ECE91BA"/>
    <w:lvl w:ilvl="0" w:tplc="0FD23F6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3532B2A"/>
    <w:multiLevelType w:val="hybridMultilevel"/>
    <w:tmpl w:val="38D00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6F0B31"/>
    <w:multiLevelType w:val="hybridMultilevel"/>
    <w:tmpl w:val="5ECE91BA"/>
    <w:lvl w:ilvl="0" w:tplc="0FD23F6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BBA7CEC"/>
    <w:multiLevelType w:val="hybridMultilevel"/>
    <w:tmpl w:val="2F1EEF86"/>
    <w:lvl w:ilvl="0" w:tplc="02607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382627"/>
    <w:multiLevelType w:val="hybridMultilevel"/>
    <w:tmpl w:val="5ECE91BA"/>
    <w:lvl w:ilvl="0" w:tplc="0FD23F6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94778E7"/>
    <w:multiLevelType w:val="hybridMultilevel"/>
    <w:tmpl w:val="155248D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6F4967"/>
    <w:multiLevelType w:val="hybridMultilevel"/>
    <w:tmpl w:val="E8C44D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66552185">
    <w:abstractNumId w:val="0"/>
  </w:num>
  <w:num w:numId="2" w16cid:durableId="549388526">
    <w:abstractNumId w:val="15"/>
  </w:num>
  <w:num w:numId="3" w16cid:durableId="465314015">
    <w:abstractNumId w:val="3"/>
  </w:num>
  <w:num w:numId="4" w16cid:durableId="1693189344">
    <w:abstractNumId w:val="2"/>
  </w:num>
  <w:num w:numId="5" w16cid:durableId="460853782">
    <w:abstractNumId w:val="1"/>
  </w:num>
  <w:num w:numId="6" w16cid:durableId="1031225294">
    <w:abstractNumId w:val="29"/>
  </w:num>
  <w:num w:numId="7" w16cid:durableId="985428551">
    <w:abstractNumId w:val="27"/>
  </w:num>
  <w:num w:numId="8" w16cid:durableId="1192760721">
    <w:abstractNumId w:val="19"/>
  </w:num>
  <w:num w:numId="9" w16cid:durableId="1183277037">
    <w:abstractNumId w:val="14"/>
  </w:num>
  <w:num w:numId="10" w16cid:durableId="2053651179">
    <w:abstractNumId w:val="31"/>
  </w:num>
  <w:num w:numId="11" w16cid:durableId="42144722">
    <w:abstractNumId w:val="11"/>
  </w:num>
  <w:num w:numId="12" w16cid:durableId="1966277566">
    <w:abstractNumId w:val="6"/>
  </w:num>
  <w:num w:numId="13" w16cid:durableId="1139961085">
    <w:abstractNumId w:val="20"/>
  </w:num>
  <w:num w:numId="14" w16cid:durableId="902522268">
    <w:abstractNumId w:val="33"/>
  </w:num>
  <w:num w:numId="15" w16cid:durableId="1666323561">
    <w:abstractNumId w:val="13"/>
  </w:num>
  <w:num w:numId="16" w16cid:durableId="469636968">
    <w:abstractNumId w:val="18"/>
  </w:num>
  <w:num w:numId="17" w16cid:durableId="1570381679">
    <w:abstractNumId w:val="16"/>
  </w:num>
  <w:num w:numId="18" w16cid:durableId="944770652">
    <w:abstractNumId w:val="10"/>
  </w:num>
  <w:num w:numId="19" w16cid:durableId="73360563">
    <w:abstractNumId w:val="4"/>
  </w:num>
  <w:num w:numId="20" w16cid:durableId="627666469">
    <w:abstractNumId w:val="8"/>
  </w:num>
  <w:num w:numId="21" w16cid:durableId="694620695">
    <w:abstractNumId w:val="24"/>
  </w:num>
  <w:num w:numId="22" w16cid:durableId="1318532392">
    <w:abstractNumId w:val="26"/>
  </w:num>
  <w:num w:numId="23" w16cid:durableId="207037783">
    <w:abstractNumId w:val="34"/>
  </w:num>
  <w:num w:numId="24" w16cid:durableId="1518885347">
    <w:abstractNumId w:val="17"/>
  </w:num>
  <w:num w:numId="25" w16cid:durableId="1403067586">
    <w:abstractNumId w:val="32"/>
  </w:num>
  <w:num w:numId="26" w16cid:durableId="1535773855">
    <w:abstractNumId w:val="28"/>
  </w:num>
  <w:num w:numId="27" w16cid:durableId="596207760">
    <w:abstractNumId w:val="9"/>
  </w:num>
  <w:num w:numId="28" w16cid:durableId="1614970622">
    <w:abstractNumId w:val="25"/>
  </w:num>
  <w:num w:numId="29" w16cid:durableId="2043313017">
    <w:abstractNumId w:val="7"/>
  </w:num>
  <w:num w:numId="30" w16cid:durableId="2136410634">
    <w:abstractNumId w:val="5"/>
  </w:num>
  <w:num w:numId="31" w16cid:durableId="2090543654">
    <w:abstractNumId w:val="12"/>
  </w:num>
  <w:num w:numId="32" w16cid:durableId="1668483021">
    <w:abstractNumId w:val="21"/>
  </w:num>
  <w:num w:numId="33" w16cid:durableId="1173641476">
    <w:abstractNumId w:val="23"/>
  </w:num>
  <w:num w:numId="34" w16cid:durableId="848059101">
    <w:abstractNumId w:val="30"/>
  </w:num>
  <w:num w:numId="35" w16cid:durableId="1891460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4B2"/>
    <w:rsid w:val="00022F8F"/>
    <w:rsid w:val="00035CE3"/>
    <w:rsid w:val="0004163B"/>
    <w:rsid w:val="00054EAA"/>
    <w:rsid w:val="0008306C"/>
    <w:rsid w:val="000A1037"/>
    <w:rsid w:val="000D0DFD"/>
    <w:rsid w:val="000F1FFE"/>
    <w:rsid w:val="001508CC"/>
    <w:rsid w:val="00154DB2"/>
    <w:rsid w:val="00162C1E"/>
    <w:rsid w:val="00172A27"/>
    <w:rsid w:val="00194EF9"/>
    <w:rsid w:val="0019515E"/>
    <w:rsid w:val="001A0AC5"/>
    <w:rsid w:val="001A4674"/>
    <w:rsid w:val="001C2846"/>
    <w:rsid w:val="001F5A57"/>
    <w:rsid w:val="0020174D"/>
    <w:rsid w:val="00223F98"/>
    <w:rsid w:val="00227952"/>
    <w:rsid w:val="002349DB"/>
    <w:rsid w:val="002423FB"/>
    <w:rsid w:val="0025658E"/>
    <w:rsid w:val="00262AF9"/>
    <w:rsid w:val="00262EEE"/>
    <w:rsid w:val="002651E0"/>
    <w:rsid w:val="002816B6"/>
    <w:rsid w:val="0028689D"/>
    <w:rsid w:val="002F1F86"/>
    <w:rsid w:val="002F7C0C"/>
    <w:rsid w:val="00305472"/>
    <w:rsid w:val="003628CF"/>
    <w:rsid w:val="00373604"/>
    <w:rsid w:val="003847BD"/>
    <w:rsid w:val="003A3123"/>
    <w:rsid w:val="003B3809"/>
    <w:rsid w:val="003D262E"/>
    <w:rsid w:val="003D6034"/>
    <w:rsid w:val="003F0FE8"/>
    <w:rsid w:val="0042186F"/>
    <w:rsid w:val="00433C65"/>
    <w:rsid w:val="00442479"/>
    <w:rsid w:val="0045553B"/>
    <w:rsid w:val="00461ADC"/>
    <w:rsid w:val="00466ABB"/>
    <w:rsid w:val="00475B51"/>
    <w:rsid w:val="00496C7B"/>
    <w:rsid w:val="004A2235"/>
    <w:rsid w:val="004C7835"/>
    <w:rsid w:val="004F34C6"/>
    <w:rsid w:val="005166B4"/>
    <w:rsid w:val="00516AD0"/>
    <w:rsid w:val="0052185A"/>
    <w:rsid w:val="005462A0"/>
    <w:rsid w:val="005610E9"/>
    <w:rsid w:val="00566EFB"/>
    <w:rsid w:val="00577100"/>
    <w:rsid w:val="00587924"/>
    <w:rsid w:val="005B2A99"/>
    <w:rsid w:val="005B7733"/>
    <w:rsid w:val="005C4651"/>
    <w:rsid w:val="005E5945"/>
    <w:rsid w:val="00615D33"/>
    <w:rsid w:val="006451C7"/>
    <w:rsid w:val="006545FF"/>
    <w:rsid w:val="00661142"/>
    <w:rsid w:val="00666112"/>
    <w:rsid w:val="006C2710"/>
    <w:rsid w:val="006C47C3"/>
    <w:rsid w:val="00727D23"/>
    <w:rsid w:val="00744621"/>
    <w:rsid w:val="007862B8"/>
    <w:rsid w:val="007A6248"/>
    <w:rsid w:val="007B562F"/>
    <w:rsid w:val="007C6A32"/>
    <w:rsid w:val="007D1BFD"/>
    <w:rsid w:val="007D7158"/>
    <w:rsid w:val="007F754C"/>
    <w:rsid w:val="0081168E"/>
    <w:rsid w:val="00850219"/>
    <w:rsid w:val="008775FF"/>
    <w:rsid w:val="00882CA8"/>
    <w:rsid w:val="0089139D"/>
    <w:rsid w:val="008B0EE1"/>
    <w:rsid w:val="008B11B9"/>
    <w:rsid w:val="008C717A"/>
    <w:rsid w:val="008D186F"/>
    <w:rsid w:val="008F35DE"/>
    <w:rsid w:val="00916986"/>
    <w:rsid w:val="00934E32"/>
    <w:rsid w:val="00941EEC"/>
    <w:rsid w:val="00957D8E"/>
    <w:rsid w:val="00964910"/>
    <w:rsid w:val="009676FA"/>
    <w:rsid w:val="009705B8"/>
    <w:rsid w:val="009854B8"/>
    <w:rsid w:val="009A7DEA"/>
    <w:rsid w:val="009D3B49"/>
    <w:rsid w:val="009D64D8"/>
    <w:rsid w:val="009F6503"/>
    <w:rsid w:val="00A00F31"/>
    <w:rsid w:val="00A310EF"/>
    <w:rsid w:val="00A333C7"/>
    <w:rsid w:val="00A35B4A"/>
    <w:rsid w:val="00AB1BE0"/>
    <w:rsid w:val="00AB4836"/>
    <w:rsid w:val="00AE2DD4"/>
    <w:rsid w:val="00AE33EA"/>
    <w:rsid w:val="00B11F23"/>
    <w:rsid w:val="00B95266"/>
    <w:rsid w:val="00BB480A"/>
    <w:rsid w:val="00BD1BCB"/>
    <w:rsid w:val="00BD1E42"/>
    <w:rsid w:val="00BE68BE"/>
    <w:rsid w:val="00BF08EC"/>
    <w:rsid w:val="00BF1205"/>
    <w:rsid w:val="00C35AB9"/>
    <w:rsid w:val="00C626E4"/>
    <w:rsid w:val="00C741F7"/>
    <w:rsid w:val="00C853B7"/>
    <w:rsid w:val="00CA20DB"/>
    <w:rsid w:val="00CE298F"/>
    <w:rsid w:val="00CE6702"/>
    <w:rsid w:val="00D006DD"/>
    <w:rsid w:val="00D10493"/>
    <w:rsid w:val="00D10E6A"/>
    <w:rsid w:val="00D52AEF"/>
    <w:rsid w:val="00D9427E"/>
    <w:rsid w:val="00DA0C82"/>
    <w:rsid w:val="00DA4DA6"/>
    <w:rsid w:val="00DA6683"/>
    <w:rsid w:val="00DB4CFC"/>
    <w:rsid w:val="00DC1BB8"/>
    <w:rsid w:val="00DD50FF"/>
    <w:rsid w:val="00DE0F92"/>
    <w:rsid w:val="00DF02A8"/>
    <w:rsid w:val="00E14477"/>
    <w:rsid w:val="00E520B7"/>
    <w:rsid w:val="00E5251C"/>
    <w:rsid w:val="00E67FD8"/>
    <w:rsid w:val="00E70E1F"/>
    <w:rsid w:val="00E83C10"/>
    <w:rsid w:val="00E84A5C"/>
    <w:rsid w:val="00E97A01"/>
    <w:rsid w:val="00EA1225"/>
    <w:rsid w:val="00ED0CD7"/>
    <w:rsid w:val="00ED6DA5"/>
    <w:rsid w:val="00EE0574"/>
    <w:rsid w:val="00EE3E18"/>
    <w:rsid w:val="00EE427C"/>
    <w:rsid w:val="00EE7CC2"/>
    <w:rsid w:val="00F0099F"/>
    <w:rsid w:val="00F24BBD"/>
    <w:rsid w:val="00F31859"/>
    <w:rsid w:val="00F554DE"/>
    <w:rsid w:val="00F616B1"/>
    <w:rsid w:val="00F7064B"/>
    <w:rsid w:val="00F767ED"/>
    <w:rsid w:val="00F81485"/>
    <w:rsid w:val="00F8624E"/>
    <w:rsid w:val="00FA1D4E"/>
    <w:rsid w:val="00FA7A72"/>
    <w:rsid w:val="00FB23C1"/>
    <w:rsid w:val="00FB4341"/>
    <w:rsid w:val="00FD1C77"/>
    <w:rsid w:val="00FE2EE2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04BA0"/>
  <w15:docId w15:val="{8053D7CF-BBDC-46CC-B343-CE9FCBF7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6">
    <w:name w:val="正文文本缩进 字符"/>
    <w:link w:val="a7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8">
    <w:name w:val="页脚 字符"/>
    <w:link w:val="a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pl21">
    <w:name w:val="pl21"/>
    <w:rPr>
      <w:rFonts w:ascii="Arial" w:hAnsi="Arial" w:cs="Arial" w:hint="default"/>
      <w:color w:val="666666"/>
      <w:sz w:val="22"/>
      <w:szCs w:val="22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paragraph" w:styleId="aa">
    <w:name w:val="Body Text"/>
    <w:basedOn w:val="a"/>
    <w:pPr>
      <w:jc w:val="center"/>
    </w:pPr>
    <w:rPr>
      <w:rFonts w:eastAsia="方正大标宋简体"/>
      <w:sz w:val="76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Date"/>
    <w:basedOn w:val="a"/>
    <w:next w:val="a"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Body Text Indent"/>
    <w:basedOn w:val="a"/>
    <w:link w:val="a6"/>
    <w:pPr>
      <w:spacing w:after="120"/>
      <w:ind w:leftChars="200" w:left="420"/>
    </w:pPr>
  </w:style>
  <w:style w:type="paragraph" w:styleId="21">
    <w:name w:val="Body Text 2"/>
    <w:basedOn w:val="a"/>
    <w:rPr>
      <w:rFonts w:ascii="宋体" w:hAnsi="宋体"/>
      <w:sz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ListParagraph1">
    <w:name w:val="List Paragraph1"/>
    <w:basedOn w:val="a"/>
    <w:pPr>
      <w:ind w:firstLineChars="200" w:firstLine="420"/>
    </w:pPr>
    <w:rPr>
      <w:rFonts w:ascii="Calibri" w:hAnsi="Calibri"/>
      <w:szCs w:val="22"/>
    </w:rPr>
  </w:style>
  <w:style w:type="character" w:styleId="ac">
    <w:name w:val="Hyperlink"/>
    <w:uiPriority w:val="99"/>
    <w:unhideWhenUsed/>
    <w:rsid w:val="00D9427E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E670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E6702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8502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B483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zh-CN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AB4836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D173E-CE6A-4A9C-8ED2-1E9BB438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307</Words>
  <Characters>1751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微软中国</Company>
  <LinksUpToDate>false</LinksUpToDate>
  <CharactersWithSpaces>2054</CharactersWithSpaces>
  <SharedDoc>false</SharedDoc>
  <HLinks>
    <vt:vector size="84" baseType="variant"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_Toc328394703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_Toc328394702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_Toc328394701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_Toc328394700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_Toc328394699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_Toc328394698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_Toc328394697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_Toc328394696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_Toc328394695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_Toc328394694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_Toc328394693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_Toc328394692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_Toc328394691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_Toc328394690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课程设计报告参考模板</dc:title>
  <dc:creator>张启军; 任昭绪</dc:creator>
  <cp:lastModifiedBy>Von Benton</cp:lastModifiedBy>
  <cp:revision>71</cp:revision>
  <cp:lastPrinted>1900-12-31T16:00:00Z</cp:lastPrinted>
  <dcterms:created xsi:type="dcterms:W3CDTF">2014-01-14T06:14:00Z</dcterms:created>
  <dcterms:modified xsi:type="dcterms:W3CDTF">2023-03-03T18:41:00Z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